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5407F" w14:textId="10C09ACC" w:rsidR="00335746" w:rsidRDefault="00640129" w:rsidP="00335746">
      <w:pPr>
        <w:pStyle w:val="Heading1"/>
      </w:pPr>
      <w:bookmarkStart w:id="0" w:name="_GoBack"/>
      <w:bookmarkEnd w:id="0"/>
      <w:r>
        <w:t xml:space="preserve">Part 1: </w:t>
      </w:r>
      <w:proofErr w:type="spellStart"/>
      <w:r>
        <w:t>Pentesting</w:t>
      </w:r>
      <w:proofErr w:type="spellEnd"/>
      <w:r>
        <w:t xml:space="preserve"> </w:t>
      </w:r>
    </w:p>
    <w:p w14:paraId="0D382713" w14:textId="77777777" w:rsidR="00335746" w:rsidRDefault="00335746" w:rsidP="00335746">
      <w:pPr>
        <w:widowControl w:val="0"/>
        <w:autoSpaceDE w:val="0"/>
        <w:autoSpaceDN w:val="0"/>
        <w:adjustRightInd w:val="0"/>
        <w:rPr>
          <w:rFonts w:ascii="Helvetica Neue" w:hAnsi="Helvetica Neue" w:cs="Helvetica Neue"/>
          <w:sz w:val="28"/>
          <w:szCs w:val="28"/>
        </w:rPr>
      </w:pPr>
    </w:p>
    <w:p w14:paraId="3E3FBCB3" w14:textId="77777777" w:rsidR="00335746" w:rsidRDefault="00335746" w:rsidP="00335746">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Dear [your name here] </w:t>
      </w:r>
    </w:p>
    <w:p w14:paraId="2E36ECBB" w14:textId="77777777" w:rsidR="00335746" w:rsidRDefault="00335746" w:rsidP="00335746">
      <w:pPr>
        <w:widowControl w:val="0"/>
        <w:autoSpaceDE w:val="0"/>
        <w:autoSpaceDN w:val="0"/>
        <w:adjustRightInd w:val="0"/>
        <w:rPr>
          <w:rFonts w:ascii="Helvetica Neue" w:hAnsi="Helvetica Neue" w:cs="Helvetica Neue"/>
          <w:sz w:val="28"/>
          <w:szCs w:val="28"/>
        </w:rPr>
      </w:pPr>
    </w:p>
    <w:p w14:paraId="0C248346" w14:textId="742DF050" w:rsidR="00335746" w:rsidRDefault="00335746" w:rsidP="00335746">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Congratulations on accepting a roll as a web application </w:t>
      </w:r>
      <w:proofErr w:type="spellStart"/>
      <w:r>
        <w:rPr>
          <w:rFonts w:ascii="Helvetica Neue" w:hAnsi="Helvetica Neue" w:cs="Helvetica Neue"/>
          <w:sz w:val="28"/>
          <w:szCs w:val="28"/>
        </w:rPr>
        <w:t>pentester</w:t>
      </w:r>
      <w:proofErr w:type="spellEnd"/>
      <w:r>
        <w:rPr>
          <w:rFonts w:ascii="Helvetica Neue" w:hAnsi="Helvetica Neue" w:cs="Helvetica Neue"/>
          <w:sz w:val="28"/>
          <w:szCs w:val="28"/>
        </w:rPr>
        <w:t xml:space="preserve"> at Acme Conglomerate Industries!  </w:t>
      </w:r>
      <w:r w:rsidR="002461AC">
        <w:rPr>
          <w:rFonts w:ascii="Helvetica Neue" w:hAnsi="Helvetica Neue" w:cs="Helvetica Neue"/>
          <w:sz w:val="28"/>
          <w:szCs w:val="28"/>
        </w:rPr>
        <w:t xml:space="preserve">Many companies pay to have trustworthy employees break into their computers before hackers do.  We know you’re one of the best, so we’re happy to have you join the team!  </w:t>
      </w:r>
      <w:r>
        <w:rPr>
          <w:rFonts w:ascii="Helvetica Neue" w:hAnsi="Helvetica Neue" w:cs="Helvetica Neue"/>
          <w:sz w:val="28"/>
          <w:szCs w:val="28"/>
        </w:rPr>
        <w:t>Obviously you are excited about starting you</w:t>
      </w:r>
      <w:r w:rsidR="00156791">
        <w:rPr>
          <w:rFonts w:ascii="Helvetica Neue" w:hAnsi="Helvetica Neue" w:cs="Helvetica Neue"/>
          <w:sz w:val="28"/>
          <w:szCs w:val="28"/>
        </w:rPr>
        <w:t>r</w:t>
      </w:r>
      <w:r>
        <w:rPr>
          <w:rFonts w:ascii="Helvetica Neue" w:hAnsi="Helvetica Neue" w:cs="Helvetica Neue"/>
          <w:sz w:val="28"/>
          <w:szCs w:val="28"/>
        </w:rPr>
        <w:t xml:space="preserve"> Human Resources training.  That 10k page policy isn’t going to read itself! </w:t>
      </w:r>
    </w:p>
    <w:p w14:paraId="6FCCD6E3" w14:textId="77777777" w:rsidR="00335746" w:rsidRDefault="00335746" w:rsidP="00335746">
      <w:pPr>
        <w:widowControl w:val="0"/>
        <w:autoSpaceDE w:val="0"/>
        <w:autoSpaceDN w:val="0"/>
        <w:adjustRightInd w:val="0"/>
        <w:rPr>
          <w:rFonts w:ascii="Helvetica Neue" w:hAnsi="Helvetica Neue" w:cs="Helvetica Neue"/>
          <w:sz w:val="28"/>
          <w:szCs w:val="28"/>
        </w:rPr>
      </w:pPr>
    </w:p>
    <w:p w14:paraId="224E8451" w14:textId="569936A1" w:rsidR="00335746" w:rsidRDefault="002461AC" w:rsidP="00335746">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There ha</w:t>
      </w:r>
      <w:r w:rsidR="00910058">
        <w:rPr>
          <w:rFonts w:ascii="Helvetica Neue" w:hAnsi="Helvetica Neue" w:cs="Helvetica Neue"/>
          <w:sz w:val="28"/>
          <w:szCs w:val="28"/>
        </w:rPr>
        <w:t xml:space="preserve">s been a change in plans however.  </w:t>
      </w:r>
    </w:p>
    <w:p w14:paraId="72FD3F6E" w14:textId="77777777" w:rsidR="00910058" w:rsidRDefault="00910058" w:rsidP="00335746">
      <w:pPr>
        <w:widowControl w:val="0"/>
        <w:autoSpaceDE w:val="0"/>
        <w:autoSpaceDN w:val="0"/>
        <w:adjustRightInd w:val="0"/>
        <w:rPr>
          <w:rFonts w:ascii="Helvetica Neue" w:hAnsi="Helvetica Neue" w:cs="Helvetica Neue"/>
          <w:sz w:val="28"/>
          <w:szCs w:val="28"/>
        </w:rPr>
      </w:pPr>
    </w:p>
    <w:p w14:paraId="1EEC4C7B" w14:textId="0E7A9AD4" w:rsidR="00335746" w:rsidRDefault="00335746" w:rsidP="00335746">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The bad news is that you don’t get to start reading all of those rules till tomorrow.  Sorry about that.  The GOOD news is that the CTO just read an article about a new vulnerability called “</w:t>
      </w:r>
      <w:proofErr w:type="spellStart"/>
      <w:r>
        <w:rPr>
          <w:rFonts w:ascii="Helvetica Neue" w:hAnsi="Helvetica Neue" w:cs="Helvetica Neue"/>
          <w:sz w:val="28"/>
          <w:szCs w:val="28"/>
        </w:rPr>
        <w:t>Shellshocked</w:t>
      </w:r>
      <w:proofErr w:type="spellEnd"/>
      <w:r>
        <w:rPr>
          <w:rFonts w:ascii="Helvetica Neue" w:hAnsi="Helvetica Neue" w:cs="Helvetica Neue"/>
          <w:sz w:val="28"/>
          <w:szCs w:val="28"/>
        </w:rPr>
        <w:t xml:space="preserve">.”  We need you to </w:t>
      </w:r>
      <w:r w:rsidR="00910058">
        <w:rPr>
          <w:rFonts w:ascii="Helvetica Neue" w:hAnsi="Helvetica Neue" w:cs="Helvetica Neue"/>
          <w:sz w:val="28"/>
          <w:szCs w:val="28"/>
        </w:rPr>
        <w:t xml:space="preserve">check our network for </w:t>
      </w:r>
      <w:r>
        <w:rPr>
          <w:rFonts w:ascii="Helvetica Neue" w:hAnsi="Helvetica Neue" w:cs="Helvetica Neue"/>
          <w:sz w:val="28"/>
          <w:szCs w:val="28"/>
        </w:rPr>
        <w:t>any servers vulnerable to this “</w:t>
      </w:r>
      <w:proofErr w:type="spellStart"/>
      <w:r>
        <w:rPr>
          <w:rFonts w:ascii="Helvetica Neue" w:hAnsi="Helvetica Neue" w:cs="Helvetica Neue"/>
          <w:sz w:val="28"/>
          <w:szCs w:val="28"/>
        </w:rPr>
        <w:t>shellshocked</w:t>
      </w:r>
      <w:proofErr w:type="spellEnd"/>
      <w:r>
        <w:rPr>
          <w:rFonts w:ascii="Helvetica Neue" w:hAnsi="Helvetica Neue" w:cs="Helvetica Neue"/>
          <w:sz w:val="28"/>
          <w:szCs w:val="28"/>
        </w:rPr>
        <w:t xml:space="preserve">” malware! </w:t>
      </w:r>
    </w:p>
    <w:p w14:paraId="6A3EDB87" w14:textId="77777777" w:rsidR="00335746" w:rsidRDefault="00335746" w:rsidP="00335746">
      <w:pPr>
        <w:widowControl w:val="0"/>
        <w:autoSpaceDE w:val="0"/>
        <w:autoSpaceDN w:val="0"/>
        <w:adjustRightInd w:val="0"/>
        <w:rPr>
          <w:rFonts w:ascii="Helvetica Neue" w:hAnsi="Helvetica Neue" w:cs="Helvetica Neue"/>
          <w:sz w:val="28"/>
          <w:szCs w:val="28"/>
        </w:rPr>
      </w:pPr>
    </w:p>
    <w:p w14:paraId="0878C9E0" w14:textId="77777777" w:rsidR="00335746" w:rsidRDefault="00335746" w:rsidP="00335746">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Your task: </w:t>
      </w:r>
    </w:p>
    <w:p w14:paraId="1CE54535" w14:textId="77777777" w:rsidR="00335746" w:rsidRDefault="00335746" w:rsidP="00335746">
      <w:pPr>
        <w:widowControl w:val="0"/>
        <w:autoSpaceDE w:val="0"/>
        <w:autoSpaceDN w:val="0"/>
        <w:adjustRightInd w:val="0"/>
        <w:rPr>
          <w:rFonts w:ascii="Helvetica Neue" w:hAnsi="Helvetica Neue" w:cs="Helvetica Neue"/>
          <w:sz w:val="28"/>
          <w:szCs w:val="28"/>
        </w:rPr>
      </w:pPr>
    </w:p>
    <w:p w14:paraId="5EFAF245" w14:textId="77777777" w:rsidR="00701B96" w:rsidRDefault="00335746" w:rsidP="00701B96">
      <w:pPr>
        <w:pStyle w:val="ListParagraph"/>
        <w:widowControl w:val="0"/>
        <w:numPr>
          <w:ilvl w:val="0"/>
          <w:numId w:val="15"/>
        </w:numPr>
        <w:autoSpaceDE w:val="0"/>
        <w:autoSpaceDN w:val="0"/>
        <w:adjustRightInd w:val="0"/>
        <w:rPr>
          <w:rFonts w:ascii="Helvetica Neue" w:hAnsi="Helvetica Neue" w:cs="Helvetica Neue"/>
          <w:sz w:val="28"/>
          <w:szCs w:val="28"/>
        </w:rPr>
      </w:pPr>
      <w:r w:rsidRPr="00701B96">
        <w:rPr>
          <w:rFonts w:ascii="Helvetica Neue" w:hAnsi="Helvetica Neue" w:cs="Helvetica Neue"/>
          <w:sz w:val="28"/>
          <w:szCs w:val="28"/>
        </w:rPr>
        <w:t>Please read up on this vulnerability and determ</w:t>
      </w:r>
      <w:r w:rsidR="00701B96">
        <w:rPr>
          <w:rFonts w:ascii="Helvetica Neue" w:hAnsi="Helvetica Neue" w:cs="Helvetica Neue"/>
          <w:sz w:val="28"/>
          <w:szCs w:val="28"/>
        </w:rPr>
        <w:t xml:space="preserve">ine if we are vulnerable to it.  </w:t>
      </w:r>
    </w:p>
    <w:p w14:paraId="17B0D0B6" w14:textId="77777777" w:rsidR="00701B96" w:rsidRDefault="00701B96" w:rsidP="00701B96">
      <w:pPr>
        <w:pStyle w:val="ListParagraph"/>
        <w:widowControl w:val="0"/>
        <w:numPr>
          <w:ilvl w:val="0"/>
          <w:numId w:val="15"/>
        </w:numPr>
        <w:autoSpaceDE w:val="0"/>
        <w:autoSpaceDN w:val="0"/>
        <w:adjustRightInd w:val="0"/>
        <w:rPr>
          <w:rFonts w:ascii="Helvetica Neue" w:hAnsi="Helvetica Neue" w:cs="Helvetica Neue"/>
          <w:sz w:val="28"/>
          <w:szCs w:val="28"/>
        </w:rPr>
      </w:pPr>
      <w:r>
        <w:rPr>
          <w:rFonts w:ascii="Helvetica Neue" w:hAnsi="Helvetica Neue" w:cs="Helvetica Neue"/>
          <w:sz w:val="28"/>
          <w:szCs w:val="28"/>
        </w:rPr>
        <w:t>E</w:t>
      </w:r>
      <w:r w:rsidR="00156791" w:rsidRPr="00701B96">
        <w:rPr>
          <w:rFonts w:ascii="Helvetica Neue" w:hAnsi="Helvetica Neue" w:cs="Helvetica Neue"/>
          <w:sz w:val="28"/>
          <w:szCs w:val="28"/>
        </w:rPr>
        <w:t xml:space="preserve">xplain what the problem is </w:t>
      </w:r>
    </w:p>
    <w:p w14:paraId="4BE94B5F" w14:textId="781BF011" w:rsidR="00701B96" w:rsidRDefault="00701B96" w:rsidP="00701B96">
      <w:pPr>
        <w:pStyle w:val="ListParagraph"/>
        <w:widowControl w:val="0"/>
        <w:numPr>
          <w:ilvl w:val="0"/>
          <w:numId w:val="15"/>
        </w:numPr>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Try to determine </w:t>
      </w:r>
      <w:r w:rsidR="00156791" w:rsidRPr="00701B96">
        <w:rPr>
          <w:rFonts w:ascii="Helvetica Neue" w:hAnsi="Helvetica Neue" w:cs="Helvetica Neue"/>
          <w:sz w:val="28"/>
          <w:szCs w:val="28"/>
        </w:rPr>
        <w:t>if we have any servers that are vulnerable to it</w:t>
      </w:r>
      <w:r w:rsidR="00335746" w:rsidRPr="00701B96">
        <w:rPr>
          <w:rFonts w:ascii="Helvetica Neue" w:hAnsi="Helvetica Neue" w:cs="Helvetica Neue"/>
          <w:sz w:val="28"/>
          <w:szCs w:val="28"/>
        </w:rPr>
        <w:t xml:space="preserve">.  </w:t>
      </w:r>
    </w:p>
    <w:p w14:paraId="62D5BA34" w14:textId="6A9E5B97" w:rsidR="00701B96" w:rsidRDefault="00701B96" w:rsidP="00701B96">
      <w:pPr>
        <w:pStyle w:val="ListParagraph"/>
        <w:widowControl w:val="0"/>
        <w:numPr>
          <w:ilvl w:val="0"/>
          <w:numId w:val="15"/>
        </w:numPr>
        <w:autoSpaceDE w:val="0"/>
        <w:autoSpaceDN w:val="0"/>
        <w:adjustRightInd w:val="0"/>
        <w:rPr>
          <w:rFonts w:ascii="Helvetica Neue" w:hAnsi="Helvetica Neue" w:cs="Helvetica Neue"/>
          <w:sz w:val="28"/>
          <w:szCs w:val="28"/>
        </w:rPr>
      </w:pPr>
      <w:r>
        <w:rPr>
          <w:rFonts w:ascii="Helvetica Neue" w:hAnsi="Helvetica Neue" w:cs="Helvetica Neue"/>
          <w:sz w:val="28"/>
          <w:szCs w:val="28"/>
        </w:rPr>
        <w:t>Report back to me when you feel you have enough information to determine if we’re vulnerable.</w:t>
      </w:r>
    </w:p>
    <w:p w14:paraId="462D3EF1" w14:textId="77777777" w:rsidR="00701B96" w:rsidRPr="00701B96" w:rsidRDefault="00701B96" w:rsidP="00701B96">
      <w:pPr>
        <w:widowControl w:val="0"/>
        <w:autoSpaceDE w:val="0"/>
        <w:autoSpaceDN w:val="0"/>
        <w:adjustRightInd w:val="0"/>
        <w:ind w:left="360"/>
        <w:rPr>
          <w:rFonts w:ascii="Helvetica Neue" w:hAnsi="Helvetica Neue" w:cs="Helvetica Neue"/>
          <w:sz w:val="28"/>
          <w:szCs w:val="28"/>
        </w:rPr>
      </w:pPr>
    </w:p>
    <w:p w14:paraId="229CC9E3" w14:textId="4FFD5EDE" w:rsidR="00335746" w:rsidRPr="00701B96" w:rsidRDefault="00335746" w:rsidP="00701B96">
      <w:pPr>
        <w:widowControl w:val="0"/>
        <w:autoSpaceDE w:val="0"/>
        <w:autoSpaceDN w:val="0"/>
        <w:adjustRightInd w:val="0"/>
        <w:rPr>
          <w:rFonts w:ascii="Helvetica Neue" w:hAnsi="Helvetica Neue" w:cs="Helvetica Neue"/>
          <w:sz w:val="28"/>
          <w:szCs w:val="28"/>
        </w:rPr>
      </w:pPr>
      <w:r w:rsidRPr="00701B96">
        <w:rPr>
          <w:rFonts w:ascii="Helvetica Neue" w:hAnsi="Helvetica Neue" w:cs="Helvetica Neue"/>
          <w:sz w:val="28"/>
          <w:szCs w:val="28"/>
        </w:rPr>
        <w:t>You have permission to scan the network to discover servers &amp; identify if they are vulnerable.</w:t>
      </w:r>
    </w:p>
    <w:p w14:paraId="73F9D5D0" w14:textId="77777777" w:rsidR="00335746" w:rsidRDefault="00335746" w:rsidP="00335746">
      <w:pPr>
        <w:widowControl w:val="0"/>
        <w:autoSpaceDE w:val="0"/>
        <w:autoSpaceDN w:val="0"/>
        <w:adjustRightInd w:val="0"/>
        <w:rPr>
          <w:rFonts w:ascii="Helvetica Neue" w:hAnsi="Helvetica Neue" w:cs="Helvetica Neue"/>
          <w:sz w:val="28"/>
          <w:szCs w:val="28"/>
        </w:rPr>
      </w:pPr>
    </w:p>
    <w:p w14:paraId="528C9049" w14:textId="77777777" w:rsidR="00335746" w:rsidRDefault="00335746" w:rsidP="00335746">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Signed,</w:t>
      </w:r>
    </w:p>
    <w:p w14:paraId="758826F2" w14:textId="77777777" w:rsidR="00335746" w:rsidRDefault="00335746" w:rsidP="00335746">
      <w:pPr>
        <w:widowControl w:val="0"/>
        <w:autoSpaceDE w:val="0"/>
        <w:autoSpaceDN w:val="0"/>
        <w:adjustRightInd w:val="0"/>
        <w:rPr>
          <w:rFonts w:ascii="Helvetica Neue" w:hAnsi="Helvetica Neue" w:cs="Helvetica Neue"/>
          <w:sz w:val="28"/>
          <w:szCs w:val="28"/>
        </w:rPr>
      </w:pPr>
    </w:p>
    <w:p w14:paraId="034AF75F" w14:textId="75AE6DB8" w:rsidR="00335746" w:rsidRDefault="00335746" w:rsidP="00335746">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Your new boss</w:t>
      </w:r>
      <w:r w:rsidR="00885C88">
        <w:rPr>
          <w:rFonts w:ascii="Helvetica Neue" w:hAnsi="Helvetica Neue" w:cs="Helvetica Neue"/>
          <w:sz w:val="28"/>
          <w:szCs w:val="28"/>
        </w:rPr>
        <w:t xml:space="preserve"> of </w:t>
      </w:r>
      <w:proofErr w:type="spellStart"/>
      <w:r w:rsidR="00885C88">
        <w:rPr>
          <w:rFonts w:ascii="Helvetica Neue" w:hAnsi="Helvetica Neue" w:cs="Helvetica Neue"/>
          <w:sz w:val="28"/>
          <w:szCs w:val="28"/>
        </w:rPr>
        <w:t>pentesting</w:t>
      </w:r>
      <w:proofErr w:type="spellEnd"/>
      <w:r>
        <w:rPr>
          <w:rFonts w:ascii="Helvetica Neue" w:hAnsi="Helvetica Neue" w:cs="Helvetica Neue"/>
          <w:sz w:val="28"/>
          <w:szCs w:val="28"/>
        </w:rPr>
        <w:t>.</w:t>
      </w:r>
    </w:p>
    <w:p w14:paraId="69834426" w14:textId="175C58B5" w:rsidR="00401294" w:rsidRDefault="00335746" w:rsidP="00335746">
      <w:pPr>
        <w:pStyle w:val="Heading1"/>
      </w:pPr>
      <w:r>
        <w:lastRenderedPageBreak/>
        <w:t xml:space="preserve">Activity: Determine if </w:t>
      </w:r>
      <w:r w:rsidR="00276302">
        <w:t>your employer has</w:t>
      </w:r>
      <w:r>
        <w:t xml:space="preserve"> any servers vulnerable to </w:t>
      </w:r>
      <w:proofErr w:type="spellStart"/>
      <w:r>
        <w:t>Shellshock</w:t>
      </w:r>
      <w:r w:rsidR="006A513C">
        <w:t>ed</w:t>
      </w:r>
      <w:proofErr w:type="spellEnd"/>
      <w:r w:rsidR="006A513C">
        <w:t xml:space="preserve"> Malware</w:t>
      </w:r>
      <w:r>
        <w:t>.</w:t>
      </w:r>
    </w:p>
    <w:p w14:paraId="6BDA4663" w14:textId="77777777" w:rsidR="00335746" w:rsidRPr="00113326" w:rsidRDefault="00335746" w:rsidP="00335746">
      <w:pPr>
        <w:rPr>
          <w:sz w:val="28"/>
          <w:szCs w:val="28"/>
        </w:rPr>
      </w:pPr>
    </w:p>
    <w:p w14:paraId="2FCB22FA" w14:textId="5FC95F11" w:rsidR="00335746" w:rsidRPr="00113326" w:rsidRDefault="00335746" w:rsidP="00335746">
      <w:pPr>
        <w:rPr>
          <w:sz w:val="28"/>
          <w:szCs w:val="28"/>
        </w:rPr>
      </w:pPr>
      <w:r w:rsidRPr="00113326">
        <w:rPr>
          <w:b/>
          <w:sz w:val="28"/>
          <w:szCs w:val="28"/>
        </w:rPr>
        <w:t xml:space="preserve">Step 1: (Optional) </w:t>
      </w:r>
      <w:r w:rsidRPr="00113326">
        <w:rPr>
          <w:sz w:val="28"/>
          <w:szCs w:val="28"/>
        </w:rPr>
        <w:t>Do a google search for "</w:t>
      </w:r>
      <w:proofErr w:type="spellStart"/>
      <w:r w:rsidRPr="00113326">
        <w:rPr>
          <w:sz w:val="28"/>
          <w:szCs w:val="28"/>
        </w:rPr>
        <w:t>shellshocked</w:t>
      </w:r>
      <w:proofErr w:type="spellEnd"/>
      <w:r w:rsidRPr="00113326">
        <w:rPr>
          <w:sz w:val="28"/>
          <w:szCs w:val="28"/>
        </w:rPr>
        <w:t xml:space="preserve"> </w:t>
      </w:r>
      <w:r w:rsidR="00003114" w:rsidRPr="00113326">
        <w:rPr>
          <w:sz w:val="28"/>
          <w:szCs w:val="28"/>
        </w:rPr>
        <w:t>malware</w:t>
      </w:r>
      <w:r w:rsidRPr="00113326">
        <w:rPr>
          <w:sz w:val="28"/>
          <w:szCs w:val="28"/>
        </w:rPr>
        <w:t>."</w:t>
      </w:r>
    </w:p>
    <w:p w14:paraId="37E4CE41" w14:textId="77777777" w:rsidR="006A513C" w:rsidRPr="00113326" w:rsidRDefault="006A513C" w:rsidP="00335746">
      <w:pPr>
        <w:rPr>
          <w:sz w:val="28"/>
          <w:szCs w:val="28"/>
        </w:rPr>
      </w:pPr>
    </w:p>
    <w:p w14:paraId="0AB76452" w14:textId="1187E687" w:rsidR="006A513C" w:rsidRPr="00113326" w:rsidRDefault="006A513C" w:rsidP="00335746">
      <w:pPr>
        <w:rPr>
          <w:sz w:val="28"/>
          <w:szCs w:val="28"/>
        </w:rPr>
      </w:pPr>
      <w:r w:rsidRPr="00113326">
        <w:rPr>
          <w:sz w:val="28"/>
          <w:szCs w:val="28"/>
        </w:rPr>
        <w:t xml:space="preserve">From Wikipedia: </w:t>
      </w:r>
    </w:p>
    <w:p w14:paraId="389043DA" w14:textId="77777777" w:rsidR="006A513C" w:rsidRPr="00113326" w:rsidRDefault="006A513C" w:rsidP="00335746">
      <w:pPr>
        <w:rPr>
          <w:sz w:val="28"/>
          <w:szCs w:val="28"/>
        </w:rPr>
      </w:pPr>
    </w:p>
    <w:p w14:paraId="49BA3DE0" w14:textId="3D83F76A" w:rsidR="006A513C" w:rsidRPr="00113326" w:rsidRDefault="006A513C" w:rsidP="006A513C">
      <w:pPr>
        <w:rPr>
          <w:sz w:val="28"/>
          <w:szCs w:val="28"/>
        </w:rPr>
      </w:pPr>
      <w:r w:rsidRPr="00113326">
        <w:rPr>
          <w:b/>
          <w:bCs/>
          <w:sz w:val="28"/>
          <w:szCs w:val="28"/>
        </w:rPr>
        <w:t>Shellshock</w:t>
      </w:r>
      <w:r w:rsidRPr="00113326">
        <w:rPr>
          <w:sz w:val="28"/>
          <w:szCs w:val="28"/>
        </w:rPr>
        <w:t>, also known as </w:t>
      </w:r>
      <w:proofErr w:type="spellStart"/>
      <w:r w:rsidRPr="00113326">
        <w:rPr>
          <w:b/>
          <w:bCs/>
          <w:sz w:val="28"/>
          <w:szCs w:val="28"/>
        </w:rPr>
        <w:t>Bashdoor</w:t>
      </w:r>
      <w:proofErr w:type="spellEnd"/>
      <w:r w:rsidRPr="00113326">
        <w:rPr>
          <w:sz w:val="28"/>
          <w:szCs w:val="28"/>
        </w:rPr>
        <w:t>, is a family of security bugs in the widely used UNIX BASH shell, the first of which was disclosed on 24 September 2014. Many Internet-facing services, such as some web server deployments, use Bash to process certain requests, allowing an attacker to cause vulnerable versions of Bash to execute arbitrary commands. This can allow an attacker to gain unauthorized access to a computer system</w:t>
      </w:r>
    </w:p>
    <w:p w14:paraId="2EAECF8E" w14:textId="77777777" w:rsidR="006A513C" w:rsidRPr="00113326" w:rsidRDefault="006A513C" w:rsidP="00335746">
      <w:pPr>
        <w:rPr>
          <w:sz w:val="28"/>
          <w:szCs w:val="28"/>
        </w:rPr>
      </w:pPr>
    </w:p>
    <w:p w14:paraId="0DAA4314" w14:textId="77777777" w:rsidR="006A513C" w:rsidRPr="00113326" w:rsidRDefault="006A513C" w:rsidP="00335746">
      <w:pPr>
        <w:rPr>
          <w:sz w:val="28"/>
          <w:szCs w:val="28"/>
        </w:rPr>
      </w:pPr>
      <w:r w:rsidRPr="00113326">
        <w:rPr>
          <w:sz w:val="28"/>
          <w:szCs w:val="28"/>
        </w:rPr>
        <w:t xml:space="preserve">Questions:  </w:t>
      </w:r>
    </w:p>
    <w:p w14:paraId="2D91652A" w14:textId="77777777" w:rsidR="006A513C" w:rsidRPr="00113326" w:rsidRDefault="006A513C" w:rsidP="00335746">
      <w:pPr>
        <w:rPr>
          <w:sz w:val="28"/>
          <w:szCs w:val="28"/>
        </w:rPr>
      </w:pPr>
    </w:p>
    <w:p w14:paraId="5A9F8E2B" w14:textId="361DDBEB" w:rsidR="006A513C" w:rsidRPr="00113326" w:rsidRDefault="006A513C" w:rsidP="006A513C">
      <w:pPr>
        <w:pStyle w:val="ListParagraph"/>
        <w:numPr>
          <w:ilvl w:val="0"/>
          <w:numId w:val="16"/>
        </w:numPr>
        <w:rPr>
          <w:sz w:val="28"/>
          <w:szCs w:val="28"/>
        </w:rPr>
      </w:pPr>
      <w:r w:rsidRPr="00113326">
        <w:rPr>
          <w:sz w:val="28"/>
          <w:szCs w:val="28"/>
        </w:rPr>
        <w:t>Is Shellshock Malware?</w:t>
      </w:r>
    </w:p>
    <w:p w14:paraId="4CC3DC3D" w14:textId="0F2E2B0F" w:rsidR="006A513C" w:rsidRDefault="006A513C" w:rsidP="006A513C">
      <w:pPr>
        <w:pStyle w:val="ListParagraph"/>
        <w:numPr>
          <w:ilvl w:val="0"/>
          <w:numId w:val="16"/>
        </w:numPr>
        <w:rPr>
          <w:sz w:val="28"/>
          <w:szCs w:val="28"/>
        </w:rPr>
      </w:pPr>
      <w:r w:rsidRPr="00113326">
        <w:rPr>
          <w:sz w:val="28"/>
          <w:szCs w:val="28"/>
        </w:rPr>
        <w:t>What is Shellshock?</w:t>
      </w:r>
    </w:p>
    <w:p w14:paraId="793688B5" w14:textId="63F59BA0" w:rsidR="002816A4" w:rsidRDefault="002816A4" w:rsidP="006A513C">
      <w:pPr>
        <w:pStyle w:val="ListParagraph"/>
        <w:numPr>
          <w:ilvl w:val="0"/>
          <w:numId w:val="16"/>
        </w:numPr>
        <w:rPr>
          <w:sz w:val="28"/>
          <w:szCs w:val="28"/>
        </w:rPr>
      </w:pPr>
      <w:r>
        <w:rPr>
          <w:sz w:val="28"/>
          <w:szCs w:val="28"/>
        </w:rPr>
        <w:t>What is a shell?</w:t>
      </w:r>
    </w:p>
    <w:p w14:paraId="6060256F" w14:textId="44A3845E" w:rsidR="002816A4" w:rsidRPr="00113326" w:rsidRDefault="002816A4" w:rsidP="006A513C">
      <w:pPr>
        <w:pStyle w:val="ListParagraph"/>
        <w:numPr>
          <w:ilvl w:val="0"/>
          <w:numId w:val="16"/>
        </w:numPr>
        <w:rPr>
          <w:sz w:val="28"/>
          <w:szCs w:val="28"/>
        </w:rPr>
      </w:pPr>
      <w:r>
        <w:rPr>
          <w:sz w:val="28"/>
          <w:szCs w:val="28"/>
        </w:rPr>
        <w:t>What is a webserver?</w:t>
      </w:r>
    </w:p>
    <w:p w14:paraId="017B4F89" w14:textId="5C2FC103" w:rsidR="006A513C" w:rsidRPr="00113326" w:rsidRDefault="002816A4" w:rsidP="006A513C">
      <w:pPr>
        <w:pStyle w:val="ListParagraph"/>
        <w:numPr>
          <w:ilvl w:val="0"/>
          <w:numId w:val="16"/>
        </w:numPr>
        <w:rPr>
          <w:sz w:val="28"/>
          <w:szCs w:val="28"/>
        </w:rPr>
      </w:pPr>
      <w:r>
        <w:rPr>
          <w:sz w:val="28"/>
          <w:szCs w:val="28"/>
        </w:rPr>
        <w:t>Why is shellshock</w:t>
      </w:r>
      <w:r w:rsidR="006A513C" w:rsidRPr="00113326">
        <w:rPr>
          <w:sz w:val="28"/>
          <w:szCs w:val="28"/>
        </w:rPr>
        <w:t xml:space="preserve"> bad?</w:t>
      </w:r>
    </w:p>
    <w:p w14:paraId="2559734D" w14:textId="310B0792" w:rsidR="002816A4" w:rsidRPr="002816A4" w:rsidRDefault="006A513C" w:rsidP="002816A4">
      <w:pPr>
        <w:pStyle w:val="ListParagraph"/>
        <w:numPr>
          <w:ilvl w:val="0"/>
          <w:numId w:val="16"/>
        </w:numPr>
        <w:rPr>
          <w:sz w:val="28"/>
          <w:szCs w:val="28"/>
        </w:rPr>
      </w:pPr>
      <w:r w:rsidRPr="00113326">
        <w:rPr>
          <w:sz w:val="28"/>
          <w:szCs w:val="28"/>
        </w:rPr>
        <w:t>What does it allow hackers to do?</w:t>
      </w:r>
    </w:p>
    <w:p w14:paraId="40058677" w14:textId="24E8BE1E" w:rsidR="00230DDA" w:rsidRDefault="00230DDA" w:rsidP="00335746">
      <w:pPr>
        <w:rPr>
          <w:sz w:val="28"/>
          <w:szCs w:val="28"/>
        </w:rPr>
        <w:sectPr w:rsidR="00230DDA" w:rsidSect="00370241">
          <w:footerReference w:type="even" r:id="rId7"/>
          <w:footerReference w:type="default" r:id="rId8"/>
          <w:pgSz w:w="12240" w:h="15840"/>
          <w:pgMar w:top="1440" w:right="1440" w:bottom="1440" w:left="1440" w:header="720" w:footer="720" w:gutter="0"/>
          <w:cols w:space="720"/>
          <w:noEndnote/>
        </w:sectPr>
      </w:pPr>
    </w:p>
    <w:p w14:paraId="2380AF9D" w14:textId="0FD2547A" w:rsidR="00F6760B" w:rsidRPr="00113326" w:rsidRDefault="00230DDA" w:rsidP="00335746">
      <w:pPr>
        <w:rPr>
          <w:sz w:val="28"/>
          <w:szCs w:val="28"/>
        </w:rPr>
      </w:pPr>
      <w:r>
        <w:rPr>
          <w:noProof/>
          <w:sz w:val="28"/>
          <w:szCs w:val="28"/>
        </w:rPr>
        <w:lastRenderedPageBreak/>
        <w:drawing>
          <wp:anchor distT="0" distB="0" distL="114300" distR="114300" simplePos="0" relativeHeight="251658240" behindDoc="0" locked="0" layoutInCell="1" allowOverlap="1" wp14:anchorId="50005AF0" wp14:editId="3940FD18">
            <wp:simplePos x="0" y="0"/>
            <wp:positionH relativeFrom="column">
              <wp:posOffset>4743450</wp:posOffset>
            </wp:positionH>
            <wp:positionV relativeFrom="paragraph">
              <wp:posOffset>147320</wp:posOffset>
            </wp:positionV>
            <wp:extent cx="1423035" cy="1785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04 at 4.30.5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3035" cy="1785620"/>
                    </a:xfrm>
                    <a:prstGeom prst="rect">
                      <a:avLst/>
                    </a:prstGeom>
                  </pic:spPr>
                </pic:pic>
              </a:graphicData>
            </a:graphic>
            <wp14:sizeRelH relativeFrom="page">
              <wp14:pctWidth>0</wp14:pctWidth>
            </wp14:sizeRelH>
            <wp14:sizeRelV relativeFrom="page">
              <wp14:pctHeight>0</wp14:pctHeight>
            </wp14:sizeRelV>
          </wp:anchor>
        </w:drawing>
      </w:r>
    </w:p>
    <w:p w14:paraId="4CFC9412" w14:textId="6937B085" w:rsidR="00335746" w:rsidRPr="00113326" w:rsidRDefault="00335746" w:rsidP="00335746">
      <w:pPr>
        <w:rPr>
          <w:sz w:val="28"/>
          <w:szCs w:val="28"/>
        </w:rPr>
      </w:pPr>
      <w:r w:rsidRPr="00113326">
        <w:rPr>
          <w:b/>
          <w:sz w:val="28"/>
          <w:szCs w:val="28"/>
        </w:rPr>
        <w:t>Step 2</w:t>
      </w:r>
      <w:r w:rsidR="005F5611" w:rsidRPr="00113326">
        <w:rPr>
          <w:b/>
          <w:sz w:val="28"/>
          <w:szCs w:val="28"/>
        </w:rPr>
        <w:t>a</w:t>
      </w:r>
      <w:r w:rsidRPr="00113326">
        <w:rPr>
          <w:b/>
          <w:sz w:val="28"/>
          <w:szCs w:val="28"/>
        </w:rPr>
        <w:t xml:space="preserve">: </w:t>
      </w:r>
      <w:r w:rsidR="001042CE" w:rsidRPr="00113326">
        <w:rPr>
          <w:b/>
          <w:sz w:val="28"/>
          <w:szCs w:val="28"/>
        </w:rPr>
        <w:t xml:space="preserve">(Optional) </w:t>
      </w:r>
      <w:r w:rsidRPr="00113326">
        <w:rPr>
          <w:sz w:val="28"/>
          <w:szCs w:val="28"/>
        </w:rPr>
        <w:t>Scan your network to find all hosts:</w:t>
      </w:r>
    </w:p>
    <w:p w14:paraId="41C3F9D1" w14:textId="12506CB6" w:rsidR="00BD1A09" w:rsidRPr="00113326" w:rsidRDefault="00BD1A09" w:rsidP="00BD1A09">
      <w:pPr>
        <w:rPr>
          <w:sz w:val="28"/>
          <w:szCs w:val="28"/>
        </w:rPr>
      </w:pPr>
    </w:p>
    <w:p w14:paraId="69EF91E8" w14:textId="77777777" w:rsidR="00113326" w:rsidRDefault="00113326" w:rsidP="00BD1A09">
      <w:pPr>
        <w:rPr>
          <w:sz w:val="28"/>
          <w:szCs w:val="28"/>
        </w:rPr>
        <w:sectPr w:rsidR="00113326" w:rsidSect="00230DDA">
          <w:type w:val="continuous"/>
          <w:pgSz w:w="12240" w:h="15840"/>
          <w:pgMar w:top="1440" w:right="1440" w:bottom="1440" w:left="1440" w:header="720" w:footer="720" w:gutter="0"/>
          <w:cols w:space="720"/>
          <w:noEndnote/>
        </w:sectPr>
      </w:pPr>
    </w:p>
    <w:p w14:paraId="592EB73D" w14:textId="77777777" w:rsidR="00230DDA" w:rsidRDefault="00230DDA" w:rsidP="00230DDA">
      <w:pPr>
        <w:rPr>
          <w:sz w:val="28"/>
          <w:szCs w:val="28"/>
        </w:rPr>
      </w:pPr>
      <w:r>
        <w:rPr>
          <w:sz w:val="28"/>
          <w:szCs w:val="28"/>
        </w:rPr>
        <w:lastRenderedPageBreak/>
        <w:t>First- we need to identify the network we’re going to scan</w:t>
      </w:r>
      <w:r w:rsidRPr="00C23B00">
        <w:rPr>
          <w:b/>
          <w:sz w:val="28"/>
          <w:szCs w:val="28"/>
        </w:rPr>
        <w:t>.  We can start this process by identifying our own IP address.</w:t>
      </w:r>
    </w:p>
    <w:p w14:paraId="70387806" w14:textId="77777777" w:rsidR="00230DDA" w:rsidRDefault="00230DDA" w:rsidP="00230DDA">
      <w:pPr>
        <w:rPr>
          <w:sz w:val="28"/>
          <w:szCs w:val="28"/>
        </w:rPr>
      </w:pPr>
    </w:p>
    <w:p w14:paraId="2B959B00" w14:textId="54AAD280" w:rsidR="00113326" w:rsidRDefault="00BD1A09" w:rsidP="00230DDA">
      <w:pPr>
        <w:rPr>
          <w:sz w:val="28"/>
          <w:szCs w:val="28"/>
        </w:rPr>
      </w:pPr>
      <w:r w:rsidRPr="00113326">
        <w:rPr>
          <w:sz w:val="28"/>
          <w:szCs w:val="28"/>
        </w:rPr>
        <w:t>Open a terminal</w:t>
      </w:r>
      <w:r w:rsidR="00113326">
        <w:rPr>
          <w:sz w:val="28"/>
          <w:szCs w:val="28"/>
        </w:rPr>
        <w:t xml:space="preserve">.  You can do this by clicking on the black box in the upper top left hand corner of the </w:t>
      </w:r>
      <w:proofErr w:type="spellStart"/>
      <w:r w:rsidR="00113326">
        <w:rPr>
          <w:sz w:val="28"/>
          <w:szCs w:val="28"/>
        </w:rPr>
        <w:t>pentester</w:t>
      </w:r>
      <w:proofErr w:type="spellEnd"/>
      <w:r w:rsidR="00113326">
        <w:rPr>
          <w:sz w:val="28"/>
          <w:szCs w:val="28"/>
        </w:rPr>
        <w:t xml:space="preserve"> VM’s window.  </w:t>
      </w:r>
    </w:p>
    <w:p w14:paraId="7738AF52" w14:textId="77777777" w:rsidR="00230DDA" w:rsidRDefault="00230DDA" w:rsidP="00230DDA">
      <w:pPr>
        <w:rPr>
          <w:sz w:val="28"/>
          <w:szCs w:val="28"/>
        </w:rPr>
      </w:pPr>
    </w:p>
    <w:p w14:paraId="6802DF5B" w14:textId="77777777" w:rsidR="003712DA" w:rsidRDefault="009B272F" w:rsidP="00230DDA">
      <w:pPr>
        <w:rPr>
          <w:sz w:val="28"/>
          <w:szCs w:val="28"/>
        </w:rPr>
      </w:pPr>
      <w:r>
        <w:rPr>
          <w:sz w:val="28"/>
          <w:szCs w:val="28"/>
        </w:rPr>
        <w:t>To identify our own IP address</w:t>
      </w:r>
      <w:r w:rsidR="00230DDA">
        <w:rPr>
          <w:sz w:val="28"/>
          <w:szCs w:val="28"/>
        </w:rPr>
        <w:t>, type in the command</w:t>
      </w:r>
      <w:r w:rsidR="003712DA">
        <w:rPr>
          <w:sz w:val="28"/>
          <w:szCs w:val="28"/>
        </w:rPr>
        <w:t>:</w:t>
      </w:r>
    </w:p>
    <w:p w14:paraId="34C95452" w14:textId="77777777" w:rsidR="003712DA" w:rsidRDefault="003712DA" w:rsidP="00230DDA">
      <w:pPr>
        <w:rPr>
          <w:sz w:val="28"/>
          <w:szCs w:val="28"/>
        </w:rPr>
      </w:pPr>
    </w:p>
    <w:p w14:paraId="635A9439" w14:textId="10D775A7" w:rsidR="00230DDA" w:rsidRPr="003712DA" w:rsidRDefault="0090239D" w:rsidP="003712DA">
      <w:pPr>
        <w:pStyle w:val="ListParagraph"/>
        <w:numPr>
          <w:ilvl w:val="0"/>
          <w:numId w:val="17"/>
        </w:numPr>
        <w:rPr>
          <w:i/>
          <w:sz w:val="28"/>
          <w:szCs w:val="28"/>
        </w:rPr>
      </w:pPr>
      <w:proofErr w:type="spellStart"/>
      <w:r w:rsidRPr="003712DA">
        <w:rPr>
          <w:i/>
          <w:sz w:val="28"/>
          <w:szCs w:val="28"/>
        </w:rPr>
        <w:t>ifconfig</w:t>
      </w:r>
      <w:proofErr w:type="spellEnd"/>
      <w:r w:rsidRPr="003712DA">
        <w:rPr>
          <w:i/>
          <w:sz w:val="28"/>
          <w:szCs w:val="28"/>
        </w:rPr>
        <w:t xml:space="preserve"> eth0</w:t>
      </w:r>
    </w:p>
    <w:p w14:paraId="2017153D" w14:textId="77777777" w:rsidR="00C56255" w:rsidRDefault="00C56255" w:rsidP="00230DDA">
      <w:pPr>
        <w:rPr>
          <w:sz w:val="28"/>
          <w:szCs w:val="28"/>
        </w:rPr>
      </w:pPr>
    </w:p>
    <w:p w14:paraId="516ED3A0" w14:textId="2F401B45" w:rsidR="00C56255" w:rsidRDefault="00C56255" w:rsidP="00230DDA">
      <w:pPr>
        <w:rPr>
          <w:sz w:val="28"/>
          <w:szCs w:val="28"/>
        </w:rPr>
      </w:pPr>
      <w:r>
        <w:rPr>
          <w:noProof/>
          <w:sz w:val="28"/>
          <w:szCs w:val="28"/>
        </w:rPr>
        <w:lastRenderedPageBreak/>
        <w:drawing>
          <wp:inline distT="0" distB="0" distL="0" distR="0" wp14:anchorId="4962FCAF" wp14:editId="5005FD19">
            <wp:extent cx="5943600" cy="190295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6 at 10.39.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02957"/>
                    </a:xfrm>
                    <a:prstGeom prst="rect">
                      <a:avLst/>
                    </a:prstGeom>
                  </pic:spPr>
                </pic:pic>
              </a:graphicData>
            </a:graphic>
          </wp:inline>
        </w:drawing>
      </w:r>
    </w:p>
    <w:p w14:paraId="5649FBD9" w14:textId="53E26C5E" w:rsidR="00113326" w:rsidRDefault="00113326" w:rsidP="00BD1A09">
      <w:pPr>
        <w:rPr>
          <w:sz w:val="28"/>
          <w:szCs w:val="28"/>
        </w:rPr>
      </w:pPr>
    </w:p>
    <w:p w14:paraId="4B72A255" w14:textId="77777777" w:rsidR="00113326" w:rsidRDefault="00113326" w:rsidP="00BD1A09">
      <w:pPr>
        <w:rPr>
          <w:sz w:val="28"/>
          <w:szCs w:val="28"/>
        </w:rPr>
      </w:pPr>
    </w:p>
    <w:p w14:paraId="6C2B30E5" w14:textId="77777777" w:rsidR="007B1097" w:rsidRDefault="007B1097" w:rsidP="007B1097">
      <w:pPr>
        <w:rPr>
          <w:sz w:val="28"/>
          <w:szCs w:val="28"/>
        </w:rPr>
        <w:sectPr w:rsidR="007B1097" w:rsidSect="00230DDA">
          <w:type w:val="continuous"/>
          <w:pgSz w:w="12240" w:h="15840"/>
          <w:pgMar w:top="1440" w:right="1440" w:bottom="1440" w:left="1440" w:header="720" w:footer="720" w:gutter="0"/>
          <w:cols w:space="720"/>
          <w:noEndnote/>
        </w:sectPr>
      </w:pPr>
      <w:r>
        <w:rPr>
          <w:sz w:val="28"/>
          <w:szCs w:val="28"/>
        </w:rPr>
        <w:t xml:space="preserve">This </w:t>
      </w:r>
      <w:proofErr w:type="spellStart"/>
      <w:r>
        <w:rPr>
          <w:sz w:val="28"/>
          <w:szCs w:val="28"/>
        </w:rPr>
        <w:t>linux</w:t>
      </w:r>
      <w:proofErr w:type="spellEnd"/>
      <w:r>
        <w:rPr>
          <w:sz w:val="28"/>
          <w:szCs w:val="28"/>
        </w:rPr>
        <w:t xml:space="preserve">-specific command tells us the </w:t>
      </w:r>
      <w:proofErr w:type="spellStart"/>
      <w:r>
        <w:rPr>
          <w:sz w:val="28"/>
          <w:szCs w:val="28"/>
        </w:rPr>
        <w:t>ip</w:t>
      </w:r>
      <w:proofErr w:type="spellEnd"/>
      <w:r>
        <w:rPr>
          <w:sz w:val="28"/>
          <w:szCs w:val="28"/>
        </w:rPr>
        <w:t xml:space="preserve"> address of our </w:t>
      </w:r>
      <w:proofErr w:type="spellStart"/>
      <w:r>
        <w:rPr>
          <w:sz w:val="28"/>
          <w:szCs w:val="28"/>
        </w:rPr>
        <w:t>pentester</w:t>
      </w:r>
      <w:proofErr w:type="spellEnd"/>
      <w:r>
        <w:rPr>
          <w:sz w:val="28"/>
          <w:szCs w:val="28"/>
        </w:rPr>
        <w:t xml:space="preserve"> workstation.  </w:t>
      </w:r>
    </w:p>
    <w:p w14:paraId="054270E0" w14:textId="77777777" w:rsidR="007B1097" w:rsidRDefault="007B1097" w:rsidP="007B1097">
      <w:pPr>
        <w:rPr>
          <w:sz w:val="28"/>
          <w:szCs w:val="28"/>
        </w:rPr>
      </w:pPr>
      <w:r>
        <w:rPr>
          <w:sz w:val="28"/>
          <w:szCs w:val="28"/>
        </w:rPr>
        <w:lastRenderedPageBreak/>
        <w:t xml:space="preserve"> </w:t>
      </w:r>
    </w:p>
    <w:p w14:paraId="0D85A6D4" w14:textId="60F0EC9B" w:rsidR="0085437E" w:rsidRDefault="00230DDA" w:rsidP="007B1097">
      <w:pPr>
        <w:rPr>
          <w:sz w:val="28"/>
          <w:szCs w:val="28"/>
        </w:rPr>
      </w:pPr>
      <w:r w:rsidRPr="003712DA">
        <w:rPr>
          <w:b/>
          <w:sz w:val="28"/>
          <w:szCs w:val="28"/>
        </w:rPr>
        <w:t>Every computer on the Internet has an IP address.</w:t>
      </w:r>
      <w:r>
        <w:rPr>
          <w:sz w:val="28"/>
          <w:szCs w:val="28"/>
        </w:rPr>
        <w:t xml:space="preserve">  Whenever you connect to a web page, you are telling your computer to make a connection to another computer called a </w:t>
      </w:r>
      <w:r w:rsidR="0085437E">
        <w:rPr>
          <w:sz w:val="28"/>
          <w:szCs w:val="28"/>
        </w:rPr>
        <w:t xml:space="preserve">web </w:t>
      </w:r>
      <w:r>
        <w:rPr>
          <w:sz w:val="28"/>
          <w:szCs w:val="28"/>
        </w:rPr>
        <w:t xml:space="preserve">server.  </w:t>
      </w:r>
      <w:r w:rsidR="0085437E">
        <w:rPr>
          <w:sz w:val="28"/>
          <w:szCs w:val="28"/>
        </w:rPr>
        <w:t xml:space="preserve">Your computer needs to know the address of the destination server in order to make a connection.  </w:t>
      </w:r>
    </w:p>
    <w:p w14:paraId="3815FBA0" w14:textId="77777777" w:rsidR="0085437E" w:rsidRDefault="0085437E" w:rsidP="00BD1A09">
      <w:pPr>
        <w:rPr>
          <w:sz w:val="28"/>
          <w:szCs w:val="28"/>
        </w:rPr>
      </w:pPr>
    </w:p>
    <w:p w14:paraId="27287B99" w14:textId="544D5F00" w:rsidR="0085437E" w:rsidRDefault="0085437E" w:rsidP="00BD1A09">
      <w:pPr>
        <w:rPr>
          <w:sz w:val="28"/>
          <w:szCs w:val="28"/>
        </w:rPr>
      </w:pPr>
      <w:r>
        <w:rPr>
          <w:sz w:val="28"/>
          <w:szCs w:val="28"/>
        </w:rPr>
        <w:t xml:space="preserve">It helps to think about mail.  How does someone send you a letter?  Do they simply write your name on an envelope &amp; drop it off at the post office?  Obviously not.  They need to write a house number, street name, zip code, city &amp; state.  The postal worker then knows how to route the letter as quickly as possible to the </w:t>
      </w:r>
      <w:proofErr w:type="spellStart"/>
      <w:r>
        <w:rPr>
          <w:sz w:val="28"/>
          <w:szCs w:val="28"/>
        </w:rPr>
        <w:t>receipent</w:t>
      </w:r>
      <w:proofErr w:type="spellEnd"/>
      <w:r>
        <w:rPr>
          <w:sz w:val="28"/>
          <w:szCs w:val="28"/>
        </w:rPr>
        <w:t xml:space="preserve">.  </w:t>
      </w:r>
    </w:p>
    <w:p w14:paraId="4FED0E60" w14:textId="77777777" w:rsidR="0085437E" w:rsidRDefault="0085437E" w:rsidP="00BD1A09">
      <w:pPr>
        <w:rPr>
          <w:sz w:val="28"/>
          <w:szCs w:val="28"/>
        </w:rPr>
      </w:pPr>
    </w:p>
    <w:p w14:paraId="374272F2" w14:textId="3A79FB1E" w:rsidR="0085437E" w:rsidRDefault="007B1097" w:rsidP="00BD1A09">
      <w:pPr>
        <w:rPr>
          <w:sz w:val="28"/>
          <w:szCs w:val="28"/>
        </w:rPr>
      </w:pPr>
      <w:r>
        <w:rPr>
          <w:sz w:val="28"/>
          <w:szCs w:val="28"/>
        </w:rPr>
        <w:t>IP</w:t>
      </w:r>
      <w:r w:rsidR="0085437E">
        <w:rPr>
          <w:sz w:val="28"/>
          <w:szCs w:val="28"/>
        </w:rPr>
        <w:t xml:space="preserve"> addresses are very similar</w:t>
      </w:r>
      <w:r>
        <w:rPr>
          <w:sz w:val="28"/>
          <w:szCs w:val="28"/>
        </w:rPr>
        <w:t xml:space="preserve"> to postal addresses</w:t>
      </w:r>
      <w:r w:rsidR="0085437E">
        <w:rPr>
          <w:sz w:val="28"/>
          <w:szCs w:val="28"/>
        </w:rPr>
        <w:t xml:space="preserve">.  They express both the network </w:t>
      </w:r>
      <w:r>
        <w:rPr>
          <w:sz w:val="28"/>
          <w:szCs w:val="28"/>
        </w:rPr>
        <w:t xml:space="preserve">that </w:t>
      </w:r>
      <w:r w:rsidR="0085437E">
        <w:rPr>
          <w:sz w:val="28"/>
          <w:szCs w:val="28"/>
        </w:rPr>
        <w:t xml:space="preserve">a computer is attached to as well as the </w:t>
      </w:r>
      <w:r>
        <w:rPr>
          <w:sz w:val="28"/>
          <w:szCs w:val="28"/>
        </w:rPr>
        <w:t>specific address of the computer.  Based on the output of the command above, we can tell that our computer’s IP address is:</w:t>
      </w:r>
    </w:p>
    <w:p w14:paraId="134FC9BB" w14:textId="77777777" w:rsidR="007B1097" w:rsidRDefault="007B1097" w:rsidP="00BD1A09">
      <w:pPr>
        <w:rPr>
          <w:sz w:val="28"/>
          <w:szCs w:val="28"/>
        </w:rPr>
      </w:pPr>
    </w:p>
    <w:p w14:paraId="0FB4ADCC" w14:textId="34041744" w:rsidR="007B1097" w:rsidRDefault="007B1097" w:rsidP="00BD1A09">
      <w:pPr>
        <w:rPr>
          <w:sz w:val="28"/>
          <w:szCs w:val="28"/>
        </w:rPr>
      </w:pPr>
      <w:r>
        <w:rPr>
          <w:sz w:val="28"/>
          <w:szCs w:val="28"/>
        </w:rPr>
        <w:t>192.168.64.10</w:t>
      </w:r>
    </w:p>
    <w:p w14:paraId="217C2E2C" w14:textId="77777777" w:rsidR="007B1097" w:rsidRDefault="007B1097" w:rsidP="00BD1A09">
      <w:pPr>
        <w:rPr>
          <w:sz w:val="28"/>
          <w:szCs w:val="28"/>
        </w:rPr>
      </w:pPr>
    </w:p>
    <w:p w14:paraId="1D8EF9E6" w14:textId="489BC62D" w:rsidR="003712DA" w:rsidRDefault="003712DA" w:rsidP="00BD1A09">
      <w:pPr>
        <w:rPr>
          <w:sz w:val="28"/>
          <w:szCs w:val="28"/>
        </w:rPr>
      </w:pPr>
      <w:r>
        <w:rPr>
          <w:sz w:val="28"/>
          <w:szCs w:val="28"/>
        </w:rPr>
        <w:t xml:space="preserve">Alright- we have one address, now we need to figure out the likely other addresses of servers in our network.  </w:t>
      </w:r>
    </w:p>
    <w:p w14:paraId="1B0E878A" w14:textId="77777777" w:rsidR="003712DA" w:rsidRDefault="003712DA" w:rsidP="00BD1A09">
      <w:pPr>
        <w:rPr>
          <w:sz w:val="28"/>
          <w:szCs w:val="28"/>
        </w:rPr>
      </w:pPr>
    </w:p>
    <w:p w14:paraId="1BFD57E8" w14:textId="21E72B84" w:rsidR="007B1097" w:rsidRDefault="003712DA" w:rsidP="00BD1A09">
      <w:pPr>
        <w:rPr>
          <w:sz w:val="28"/>
          <w:szCs w:val="28"/>
        </w:rPr>
      </w:pPr>
      <w:r>
        <w:rPr>
          <w:sz w:val="28"/>
          <w:szCs w:val="28"/>
        </w:rPr>
        <w:t xml:space="preserve">With the </w:t>
      </w:r>
      <w:proofErr w:type="spellStart"/>
      <w:r>
        <w:rPr>
          <w:sz w:val="28"/>
          <w:szCs w:val="28"/>
        </w:rPr>
        <w:t>ifconfic</w:t>
      </w:r>
      <w:proofErr w:type="spellEnd"/>
      <w:r>
        <w:rPr>
          <w:sz w:val="28"/>
          <w:szCs w:val="28"/>
        </w:rPr>
        <w:t xml:space="preserve"> output, we can also see a field called </w:t>
      </w:r>
      <w:r w:rsidR="007B1097">
        <w:rPr>
          <w:sz w:val="28"/>
          <w:szCs w:val="28"/>
        </w:rPr>
        <w:t>“</w:t>
      </w:r>
      <w:r w:rsidR="007B1097" w:rsidRPr="003712DA">
        <w:rPr>
          <w:b/>
          <w:sz w:val="28"/>
          <w:szCs w:val="28"/>
        </w:rPr>
        <w:t>netmask</w:t>
      </w:r>
      <w:r w:rsidR="007B1097">
        <w:rPr>
          <w:sz w:val="28"/>
          <w:szCs w:val="28"/>
        </w:rPr>
        <w:t xml:space="preserve">” </w:t>
      </w:r>
      <w:r>
        <w:rPr>
          <w:sz w:val="28"/>
          <w:szCs w:val="28"/>
        </w:rPr>
        <w:t>which has the value</w:t>
      </w:r>
      <w:r w:rsidR="007B1097">
        <w:rPr>
          <w:sz w:val="28"/>
          <w:szCs w:val="28"/>
        </w:rPr>
        <w:t xml:space="preserve"> 255.255.255.0.</w:t>
      </w:r>
    </w:p>
    <w:p w14:paraId="108B2B8C" w14:textId="77777777" w:rsidR="007B1097" w:rsidRDefault="007B1097" w:rsidP="00BD1A09">
      <w:pPr>
        <w:rPr>
          <w:sz w:val="28"/>
          <w:szCs w:val="28"/>
        </w:rPr>
      </w:pPr>
    </w:p>
    <w:p w14:paraId="33880030" w14:textId="1769F95E" w:rsidR="007B1097" w:rsidRPr="003712DA" w:rsidRDefault="007B1097" w:rsidP="00BD1A09">
      <w:pPr>
        <w:rPr>
          <w:b/>
          <w:sz w:val="28"/>
          <w:szCs w:val="28"/>
        </w:rPr>
      </w:pPr>
      <w:r w:rsidRPr="003712DA">
        <w:rPr>
          <w:b/>
          <w:sz w:val="28"/>
          <w:szCs w:val="28"/>
        </w:rPr>
        <w:lastRenderedPageBreak/>
        <w:t xml:space="preserve">This tells us that the range of </w:t>
      </w:r>
      <w:r w:rsidR="003712DA">
        <w:rPr>
          <w:b/>
          <w:sz w:val="28"/>
          <w:szCs w:val="28"/>
        </w:rPr>
        <w:t xml:space="preserve">possible computer </w:t>
      </w:r>
      <w:r w:rsidRPr="003712DA">
        <w:rPr>
          <w:b/>
          <w:sz w:val="28"/>
          <w:szCs w:val="28"/>
        </w:rPr>
        <w:t xml:space="preserve">addresses in </w:t>
      </w:r>
      <w:r w:rsidR="003712DA">
        <w:rPr>
          <w:b/>
          <w:sz w:val="28"/>
          <w:szCs w:val="28"/>
        </w:rPr>
        <w:t xml:space="preserve">our </w:t>
      </w:r>
      <w:r w:rsidRPr="003712DA">
        <w:rPr>
          <w:b/>
          <w:sz w:val="28"/>
          <w:szCs w:val="28"/>
        </w:rPr>
        <w:t>network</w:t>
      </w:r>
      <w:r w:rsidR="003712DA">
        <w:rPr>
          <w:b/>
          <w:sz w:val="28"/>
          <w:szCs w:val="28"/>
        </w:rPr>
        <w:t xml:space="preserve"> </w:t>
      </w:r>
      <w:r w:rsidRPr="003712DA">
        <w:rPr>
          <w:b/>
          <w:sz w:val="28"/>
          <w:szCs w:val="28"/>
        </w:rPr>
        <w:t>is 192.168.64.0-255</w:t>
      </w:r>
      <w:r>
        <w:rPr>
          <w:sz w:val="28"/>
          <w:szCs w:val="28"/>
        </w:rPr>
        <w:t xml:space="preserve">.  A second way of writing this range is 192.168.64.0/24.  </w:t>
      </w:r>
      <w:r w:rsidR="003712DA" w:rsidRPr="003712DA">
        <w:rPr>
          <w:b/>
          <w:sz w:val="28"/>
          <w:szCs w:val="28"/>
        </w:rPr>
        <w:t xml:space="preserve">We have now identified a network range </w:t>
      </w:r>
      <w:r w:rsidRPr="003712DA">
        <w:rPr>
          <w:b/>
          <w:sz w:val="28"/>
          <w:szCs w:val="28"/>
        </w:rPr>
        <w:t>to scan.</w:t>
      </w:r>
    </w:p>
    <w:p w14:paraId="26BD1FBF" w14:textId="65A453AE" w:rsidR="00113326" w:rsidRDefault="00113326" w:rsidP="00BD1A09">
      <w:pPr>
        <w:rPr>
          <w:sz w:val="28"/>
          <w:szCs w:val="28"/>
        </w:rPr>
      </w:pPr>
    </w:p>
    <w:p w14:paraId="56F47BE1" w14:textId="42DF9ABC" w:rsidR="00230DDA" w:rsidRDefault="00230DDA" w:rsidP="00BD1A09">
      <w:pPr>
        <w:rPr>
          <w:sz w:val="28"/>
          <w:szCs w:val="28"/>
        </w:rPr>
        <w:sectPr w:rsidR="00230DDA" w:rsidSect="00230DDA">
          <w:type w:val="continuous"/>
          <w:pgSz w:w="12240" w:h="15840"/>
          <w:pgMar w:top="1440" w:right="1440" w:bottom="1440" w:left="1440" w:header="720" w:footer="720" w:gutter="0"/>
          <w:cols w:space="720"/>
          <w:noEndnote/>
        </w:sectPr>
      </w:pPr>
    </w:p>
    <w:p w14:paraId="144DC0E4" w14:textId="74BF799C" w:rsidR="00BD1A09" w:rsidRPr="00113326" w:rsidRDefault="007B1097" w:rsidP="00BD1A09">
      <w:pPr>
        <w:rPr>
          <w:sz w:val="28"/>
          <w:szCs w:val="28"/>
        </w:rPr>
      </w:pPr>
      <w:r>
        <w:rPr>
          <w:sz w:val="28"/>
          <w:szCs w:val="28"/>
        </w:rPr>
        <w:lastRenderedPageBreak/>
        <w:t>To scan the network, t</w:t>
      </w:r>
      <w:r w:rsidR="00BD1A09" w:rsidRPr="00113326">
        <w:rPr>
          <w:sz w:val="28"/>
          <w:szCs w:val="28"/>
        </w:rPr>
        <w:t>ype the following command:</w:t>
      </w:r>
    </w:p>
    <w:p w14:paraId="284F65B5" w14:textId="557E3592" w:rsidR="00E97C33" w:rsidRPr="00C11881" w:rsidRDefault="003A5598" w:rsidP="00C11881">
      <w:pPr>
        <w:pStyle w:val="ListParagraph"/>
        <w:numPr>
          <w:ilvl w:val="0"/>
          <w:numId w:val="6"/>
        </w:numPr>
        <w:rPr>
          <w:sz w:val="28"/>
          <w:szCs w:val="28"/>
        </w:rPr>
      </w:pPr>
      <w:proofErr w:type="spellStart"/>
      <w:r w:rsidRPr="00113326">
        <w:rPr>
          <w:i/>
          <w:sz w:val="28"/>
          <w:szCs w:val="28"/>
        </w:rPr>
        <w:t>nmap</w:t>
      </w:r>
      <w:proofErr w:type="spellEnd"/>
      <w:r w:rsidRPr="00113326">
        <w:rPr>
          <w:i/>
          <w:sz w:val="28"/>
          <w:szCs w:val="28"/>
        </w:rPr>
        <w:t xml:space="preserve"> –</w:t>
      </w:r>
      <w:proofErr w:type="spellStart"/>
      <w:r w:rsidRPr="00113326">
        <w:rPr>
          <w:i/>
          <w:sz w:val="28"/>
          <w:szCs w:val="28"/>
        </w:rPr>
        <w:t>sn</w:t>
      </w:r>
      <w:proofErr w:type="spellEnd"/>
      <w:r w:rsidRPr="00113326">
        <w:rPr>
          <w:i/>
          <w:sz w:val="28"/>
          <w:szCs w:val="28"/>
        </w:rPr>
        <w:t xml:space="preserve"> -n</w:t>
      </w:r>
      <w:r w:rsidR="0092594B" w:rsidRPr="00113326">
        <w:rPr>
          <w:i/>
          <w:sz w:val="28"/>
          <w:szCs w:val="28"/>
        </w:rPr>
        <w:t xml:space="preserve"> 192.168.64.0/24</w:t>
      </w:r>
    </w:p>
    <w:p w14:paraId="72CD9FF4" w14:textId="77777777" w:rsidR="00C11881" w:rsidRPr="00C11881" w:rsidRDefault="00C11881" w:rsidP="00C11881">
      <w:pPr>
        <w:rPr>
          <w:sz w:val="28"/>
          <w:szCs w:val="28"/>
        </w:rPr>
      </w:pPr>
    </w:p>
    <w:p w14:paraId="61919F62" w14:textId="7D837169" w:rsidR="006A513C" w:rsidRPr="00113326" w:rsidRDefault="006A513C" w:rsidP="00003114">
      <w:pPr>
        <w:rPr>
          <w:sz w:val="28"/>
          <w:szCs w:val="28"/>
        </w:rPr>
      </w:pPr>
      <w:r w:rsidRPr="00113326">
        <w:rPr>
          <w:sz w:val="28"/>
          <w:szCs w:val="28"/>
        </w:rPr>
        <w:t xml:space="preserve">Notice that there seems to be a server running on 192.168.64.210.  </w:t>
      </w:r>
    </w:p>
    <w:p w14:paraId="4E61055A" w14:textId="4ECAA140" w:rsidR="00F6760B" w:rsidRPr="00113326" w:rsidRDefault="00F6760B" w:rsidP="00F6760B">
      <w:pPr>
        <w:widowControl w:val="0"/>
        <w:tabs>
          <w:tab w:val="left" w:pos="940"/>
          <w:tab w:val="left" w:pos="1440"/>
        </w:tabs>
        <w:autoSpaceDE w:val="0"/>
        <w:autoSpaceDN w:val="0"/>
        <w:adjustRightInd w:val="0"/>
        <w:rPr>
          <w:rFonts w:ascii="Helvetica Neue" w:hAnsi="Helvetica Neue" w:cs="Helvetica Neue"/>
          <w:iCs/>
          <w:sz w:val="28"/>
          <w:szCs w:val="28"/>
        </w:rPr>
      </w:pPr>
    </w:p>
    <w:p w14:paraId="16FEF291" w14:textId="103A6937" w:rsidR="005F5611" w:rsidRPr="00113326" w:rsidRDefault="005F5611" w:rsidP="00003114">
      <w:pPr>
        <w:rPr>
          <w:sz w:val="28"/>
          <w:szCs w:val="28"/>
        </w:rPr>
      </w:pPr>
      <w:r w:rsidRPr="00113326">
        <w:rPr>
          <w:b/>
          <w:sz w:val="28"/>
          <w:szCs w:val="28"/>
        </w:rPr>
        <w:t xml:space="preserve">Step 2b: (Mandatory): </w:t>
      </w:r>
      <w:r w:rsidR="003A5598" w:rsidRPr="00113326">
        <w:rPr>
          <w:sz w:val="28"/>
          <w:szCs w:val="28"/>
        </w:rPr>
        <w:t>We found one host that we want to look more closely at</w:t>
      </w:r>
      <w:r w:rsidR="00F6760B" w:rsidRPr="00113326">
        <w:rPr>
          <w:sz w:val="28"/>
          <w:szCs w:val="28"/>
        </w:rPr>
        <w:t xml:space="preserve"> 192.168.64.210.</w:t>
      </w:r>
    </w:p>
    <w:p w14:paraId="04FFBFB2" w14:textId="77777777" w:rsidR="005F5611" w:rsidRPr="00113326" w:rsidRDefault="005F5611" w:rsidP="00003114">
      <w:pPr>
        <w:rPr>
          <w:sz w:val="28"/>
          <w:szCs w:val="28"/>
        </w:rPr>
      </w:pPr>
    </w:p>
    <w:p w14:paraId="4A2EED4C" w14:textId="26BFF5F3" w:rsidR="00003114" w:rsidRPr="00113326" w:rsidRDefault="007C757A" w:rsidP="00003114">
      <w:pPr>
        <w:rPr>
          <w:sz w:val="28"/>
          <w:szCs w:val="28"/>
        </w:rPr>
      </w:pPr>
      <w:r>
        <w:rPr>
          <w:sz w:val="28"/>
          <w:szCs w:val="28"/>
        </w:rPr>
        <w:t>Typing long, complicated commands without making typos is difficult</w:t>
      </w:r>
      <w:r w:rsidR="00F6760B" w:rsidRPr="00113326">
        <w:rPr>
          <w:sz w:val="28"/>
          <w:szCs w:val="28"/>
        </w:rPr>
        <w:t xml:space="preserve">.  </w:t>
      </w:r>
      <w:r w:rsidR="006A513C" w:rsidRPr="00113326">
        <w:rPr>
          <w:sz w:val="28"/>
          <w:szCs w:val="28"/>
        </w:rPr>
        <w:t>From here on out, the commands will be automated for you by executing the</w:t>
      </w:r>
      <w:r w:rsidR="00F6760B" w:rsidRPr="00113326">
        <w:rPr>
          <w:sz w:val="28"/>
          <w:szCs w:val="28"/>
        </w:rPr>
        <w:t xml:space="preserve"> pentest.sh file.</w:t>
      </w:r>
    </w:p>
    <w:p w14:paraId="23ACC5B9" w14:textId="5F3C2E4C" w:rsidR="001042CE" w:rsidRPr="00113326" w:rsidRDefault="001042CE" w:rsidP="001042CE">
      <w:pPr>
        <w:rPr>
          <w:sz w:val="28"/>
          <w:szCs w:val="28"/>
        </w:rPr>
      </w:pPr>
    </w:p>
    <w:p w14:paraId="7B4670CC" w14:textId="77777777" w:rsidR="00F6760B" w:rsidRPr="00113326" w:rsidRDefault="00003114" w:rsidP="00003114">
      <w:pPr>
        <w:rPr>
          <w:sz w:val="28"/>
          <w:szCs w:val="28"/>
        </w:rPr>
      </w:pPr>
      <w:r w:rsidRPr="00113326">
        <w:rPr>
          <w:sz w:val="28"/>
          <w:szCs w:val="28"/>
        </w:rPr>
        <w:t>At the command prompt</w:t>
      </w:r>
      <w:r w:rsidR="006A513C" w:rsidRPr="00113326">
        <w:rPr>
          <w:sz w:val="28"/>
          <w:szCs w:val="28"/>
        </w:rPr>
        <w:t xml:space="preserve"> for the root user at their home directory</w:t>
      </w:r>
      <w:r w:rsidRPr="00113326">
        <w:rPr>
          <w:sz w:val="28"/>
          <w:szCs w:val="28"/>
        </w:rPr>
        <w:t>, type</w:t>
      </w:r>
      <w:r w:rsidR="006A513C" w:rsidRPr="00113326">
        <w:rPr>
          <w:sz w:val="28"/>
          <w:szCs w:val="28"/>
        </w:rPr>
        <w:t>:</w:t>
      </w:r>
      <w:r w:rsidR="00F6760B" w:rsidRPr="00113326">
        <w:rPr>
          <w:sz w:val="28"/>
          <w:szCs w:val="28"/>
        </w:rPr>
        <w:t xml:space="preserve"> </w:t>
      </w:r>
    </w:p>
    <w:p w14:paraId="64A07727" w14:textId="77777777" w:rsidR="00E97C33" w:rsidRPr="00113326" w:rsidRDefault="00003114" w:rsidP="00003114">
      <w:pPr>
        <w:rPr>
          <w:i/>
          <w:sz w:val="28"/>
          <w:szCs w:val="28"/>
        </w:rPr>
      </w:pPr>
      <w:r w:rsidRPr="00113326">
        <w:rPr>
          <w:i/>
          <w:sz w:val="28"/>
          <w:szCs w:val="28"/>
        </w:rPr>
        <w:t>./pentest.sh</w:t>
      </w:r>
    </w:p>
    <w:p w14:paraId="3514941B" w14:textId="77777777" w:rsidR="00E97C33" w:rsidRPr="00113326" w:rsidRDefault="00E97C33" w:rsidP="00003114">
      <w:pPr>
        <w:rPr>
          <w:i/>
          <w:sz w:val="28"/>
          <w:szCs w:val="28"/>
        </w:rPr>
      </w:pPr>
    </w:p>
    <w:p w14:paraId="2F613C63" w14:textId="5DC90C46" w:rsidR="00E97C33" w:rsidRPr="00113326" w:rsidRDefault="00E97C33" w:rsidP="00113326">
      <w:pPr>
        <w:rPr>
          <w:sz w:val="28"/>
          <w:szCs w:val="28"/>
        </w:rPr>
      </w:pPr>
      <w:r w:rsidRPr="00113326">
        <w:rPr>
          <w:sz w:val="28"/>
          <w:szCs w:val="28"/>
        </w:rPr>
        <w:t>This script takes you through the scanning steps and provides some guidance on what’s happening.  Read each section before hitting [Enter].  When you finish running the script, continue on reading the Activity review.</w:t>
      </w:r>
    </w:p>
    <w:p w14:paraId="049632CC" w14:textId="0D2B1063" w:rsidR="00182EA9" w:rsidRPr="00113326" w:rsidRDefault="00182EA9" w:rsidP="00182EA9">
      <w:pPr>
        <w:pStyle w:val="Heading1"/>
        <w:rPr>
          <w:sz w:val="28"/>
          <w:szCs w:val="28"/>
        </w:rPr>
      </w:pPr>
      <w:r w:rsidRPr="00113326">
        <w:rPr>
          <w:sz w:val="28"/>
          <w:szCs w:val="28"/>
        </w:rPr>
        <w:t>Activity review:</w:t>
      </w:r>
    </w:p>
    <w:p w14:paraId="6C156E08" w14:textId="77777777" w:rsidR="00182EA9" w:rsidRPr="00113326" w:rsidRDefault="00182EA9" w:rsidP="00182EA9">
      <w:pPr>
        <w:rPr>
          <w:sz w:val="28"/>
          <w:szCs w:val="28"/>
        </w:rPr>
      </w:pPr>
    </w:p>
    <w:p w14:paraId="4CFC7F46" w14:textId="077E4F3B" w:rsidR="00113326" w:rsidRDefault="00910058" w:rsidP="00113326">
      <w:pPr>
        <w:pStyle w:val="ListParagraph"/>
        <w:numPr>
          <w:ilvl w:val="0"/>
          <w:numId w:val="6"/>
        </w:numPr>
        <w:rPr>
          <w:sz w:val="28"/>
          <w:szCs w:val="28"/>
        </w:rPr>
      </w:pPr>
      <w:r w:rsidRPr="00113326">
        <w:rPr>
          <w:sz w:val="28"/>
          <w:szCs w:val="28"/>
        </w:rPr>
        <w:t>What is the</w:t>
      </w:r>
      <w:r w:rsidR="00BD1A09" w:rsidRPr="00113326">
        <w:rPr>
          <w:sz w:val="28"/>
          <w:szCs w:val="28"/>
        </w:rPr>
        <w:t xml:space="preserve"> </w:t>
      </w:r>
      <w:r w:rsidRPr="00113326">
        <w:rPr>
          <w:sz w:val="28"/>
          <w:szCs w:val="28"/>
        </w:rPr>
        <w:t>“</w:t>
      </w:r>
      <w:proofErr w:type="spellStart"/>
      <w:r w:rsidRPr="00113326">
        <w:rPr>
          <w:sz w:val="28"/>
          <w:szCs w:val="28"/>
        </w:rPr>
        <w:t>shellshocked</w:t>
      </w:r>
      <w:proofErr w:type="spellEnd"/>
      <w:r w:rsidRPr="00113326">
        <w:rPr>
          <w:sz w:val="28"/>
          <w:szCs w:val="28"/>
        </w:rPr>
        <w:t>” malware?</w:t>
      </w:r>
      <w:r w:rsidR="00BD1A09" w:rsidRPr="00113326">
        <w:rPr>
          <w:sz w:val="28"/>
          <w:szCs w:val="28"/>
        </w:rPr>
        <w:t xml:space="preserve">  </w:t>
      </w:r>
    </w:p>
    <w:p w14:paraId="13B24E52" w14:textId="77777777" w:rsidR="00113326" w:rsidRDefault="00BD1A09" w:rsidP="00113326">
      <w:pPr>
        <w:pStyle w:val="ListParagraph"/>
        <w:numPr>
          <w:ilvl w:val="0"/>
          <w:numId w:val="6"/>
        </w:numPr>
        <w:rPr>
          <w:sz w:val="28"/>
          <w:szCs w:val="28"/>
        </w:rPr>
      </w:pPr>
      <w:r w:rsidRPr="00113326">
        <w:rPr>
          <w:sz w:val="28"/>
          <w:szCs w:val="28"/>
        </w:rPr>
        <w:t xml:space="preserve">Is it malware?  </w:t>
      </w:r>
    </w:p>
    <w:p w14:paraId="788FC3DE" w14:textId="77777777" w:rsidR="00113326" w:rsidRDefault="00BD1A09" w:rsidP="00113326">
      <w:pPr>
        <w:pStyle w:val="ListParagraph"/>
        <w:numPr>
          <w:ilvl w:val="0"/>
          <w:numId w:val="6"/>
        </w:numPr>
        <w:rPr>
          <w:sz w:val="28"/>
          <w:szCs w:val="28"/>
        </w:rPr>
      </w:pPr>
      <w:r w:rsidRPr="00113326">
        <w:rPr>
          <w:sz w:val="28"/>
          <w:szCs w:val="28"/>
        </w:rPr>
        <w:t xml:space="preserve">How does it work?  </w:t>
      </w:r>
    </w:p>
    <w:p w14:paraId="20F9D6CF" w14:textId="77777777" w:rsidR="00113326" w:rsidRDefault="00BD1A09" w:rsidP="00113326">
      <w:pPr>
        <w:pStyle w:val="ListParagraph"/>
        <w:numPr>
          <w:ilvl w:val="0"/>
          <w:numId w:val="6"/>
        </w:numPr>
        <w:rPr>
          <w:sz w:val="28"/>
          <w:szCs w:val="28"/>
        </w:rPr>
      </w:pPr>
      <w:r w:rsidRPr="00113326">
        <w:rPr>
          <w:sz w:val="28"/>
          <w:szCs w:val="28"/>
        </w:rPr>
        <w:t xml:space="preserve">What software does it affect?  </w:t>
      </w:r>
    </w:p>
    <w:p w14:paraId="165391B5" w14:textId="7BDAE852" w:rsidR="00BD1A09" w:rsidRPr="00113326" w:rsidRDefault="00BD1A09" w:rsidP="00182EA9">
      <w:pPr>
        <w:pStyle w:val="ListParagraph"/>
        <w:numPr>
          <w:ilvl w:val="0"/>
          <w:numId w:val="6"/>
        </w:numPr>
        <w:rPr>
          <w:sz w:val="28"/>
          <w:szCs w:val="28"/>
        </w:rPr>
      </w:pPr>
      <w:r w:rsidRPr="00113326">
        <w:rPr>
          <w:sz w:val="28"/>
          <w:szCs w:val="28"/>
        </w:rPr>
        <w:t>How can it be used?</w:t>
      </w:r>
    </w:p>
    <w:p w14:paraId="318A9BAF" w14:textId="251EF487" w:rsidR="00182EA9" w:rsidRPr="00113326" w:rsidRDefault="00182EA9" w:rsidP="00113326">
      <w:pPr>
        <w:pStyle w:val="ListParagraph"/>
        <w:numPr>
          <w:ilvl w:val="0"/>
          <w:numId w:val="6"/>
        </w:numPr>
        <w:rPr>
          <w:sz w:val="28"/>
          <w:szCs w:val="28"/>
        </w:rPr>
      </w:pPr>
      <w:r w:rsidRPr="00113326">
        <w:rPr>
          <w:sz w:val="28"/>
          <w:szCs w:val="28"/>
        </w:rPr>
        <w:t xml:space="preserve">Did you find </w:t>
      </w:r>
      <w:r w:rsidR="00BD1A09" w:rsidRPr="00113326">
        <w:rPr>
          <w:sz w:val="28"/>
          <w:szCs w:val="28"/>
        </w:rPr>
        <w:t xml:space="preserve">servers </w:t>
      </w:r>
      <w:r w:rsidR="00113326">
        <w:rPr>
          <w:sz w:val="28"/>
          <w:szCs w:val="28"/>
        </w:rPr>
        <w:t>that were vulnerable</w:t>
      </w:r>
      <w:r w:rsidRPr="00113326">
        <w:rPr>
          <w:sz w:val="28"/>
          <w:szCs w:val="28"/>
        </w:rPr>
        <w:t>?</w:t>
      </w:r>
    </w:p>
    <w:p w14:paraId="28C4E7F0" w14:textId="47D1402A" w:rsidR="00182EA9" w:rsidRPr="00113326" w:rsidRDefault="00182EA9" w:rsidP="00113326">
      <w:pPr>
        <w:pStyle w:val="ListParagraph"/>
        <w:numPr>
          <w:ilvl w:val="0"/>
          <w:numId w:val="6"/>
        </w:numPr>
        <w:rPr>
          <w:sz w:val="28"/>
          <w:szCs w:val="28"/>
        </w:rPr>
      </w:pPr>
      <w:r w:rsidRPr="00113326">
        <w:rPr>
          <w:sz w:val="28"/>
          <w:szCs w:val="28"/>
        </w:rPr>
        <w:t xml:space="preserve">What </w:t>
      </w:r>
      <w:r w:rsidR="00113326">
        <w:rPr>
          <w:sz w:val="28"/>
          <w:szCs w:val="28"/>
        </w:rPr>
        <w:t>was the IP address of the</w:t>
      </w:r>
      <w:r w:rsidRPr="00113326">
        <w:rPr>
          <w:sz w:val="28"/>
          <w:szCs w:val="28"/>
        </w:rPr>
        <w:t xml:space="preserve"> vulnerable</w:t>
      </w:r>
      <w:r w:rsidR="00113326">
        <w:rPr>
          <w:sz w:val="28"/>
          <w:szCs w:val="28"/>
        </w:rPr>
        <w:t xml:space="preserve"> server</w:t>
      </w:r>
      <w:r w:rsidRPr="00113326">
        <w:rPr>
          <w:sz w:val="28"/>
          <w:szCs w:val="28"/>
        </w:rPr>
        <w:t>?</w:t>
      </w:r>
    </w:p>
    <w:p w14:paraId="7278E6CB" w14:textId="3673692A" w:rsidR="00182EA9" w:rsidRPr="00113326" w:rsidRDefault="00182EA9" w:rsidP="00113326">
      <w:pPr>
        <w:pStyle w:val="ListParagraph"/>
        <w:numPr>
          <w:ilvl w:val="0"/>
          <w:numId w:val="6"/>
        </w:numPr>
        <w:rPr>
          <w:sz w:val="28"/>
          <w:szCs w:val="28"/>
        </w:rPr>
      </w:pPr>
      <w:r w:rsidRPr="00113326">
        <w:rPr>
          <w:sz w:val="28"/>
          <w:szCs w:val="28"/>
        </w:rPr>
        <w:t>What URLs on the server were vulnerable to the attack?</w:t>
      </w:r>
    </w:p>
    <w:p w14:paraId="0CC6AB32" w14:textId="77777777" w:rsidR="00335746" w:rsidRPr="00113326" w:rsidRDefault="00335746" w:rsidP="00113326">
      <w:pPr>
        <w:rPr>
          <w:rFonts w:ascii="Helvetica Neue" w:hAnsi="Helvetica Neue" w:cs="Helvetica Neue"/>
          <w:sz w:val="28"/>
          <w:szCs w:val="28"/>
        </w:rPr>
      </w:pPr>
    </w:p>
    <w:p w14:paraId="514A66EC" w14:textId="77777777" w:rsidR="003A5999" w:rsidRPr="00113326" w:rsidRDefault="003A5999" w:rsidP="00113326">
      <w:pPr>
        <w:rPr>
          <w:rFonts w:ascii="Helvetica Neue" w:hAnsi="Helvetica Neue" w:cs="Helvetica Neue"/>
          <w:sz w:val="28"/>
          <w:szCs w:val="28"/>
        </w:rPr>
      </w:pPr>
    </w:p>
    <w:p w14:paraId="2E5B47E6" w14:textId="400F86E7" w:rsidR="003A5999" w:rsidRPr="00113326" w:rsidRDefault="003A5999" w:rsidP="00113326">
      <w:pPr>
        <w:rPr>
          <w:rFonts w:ascii="Helvetica Neue" w:hAnsi="Helvetica Neue" w:cs="Helvetica Neue"/>
          <w:sz w:val="28"/>
          <w:szCs w:val="28"/>
        </w:rPr>
      </w:pPr>
      <w:r w:rsidRPr="00113326">
        <w:rPr>
          <w:rFonts w:ascii="Helvetica Neue" w:hAnsi="Helvetica Neue" w:cs="Helvetica Neue"/>
          <w:sz w:val="28"/>
          <w:szCs w:val="28"/>
        </w:rPr>
        <w:t xml:space="preserve">Congratulations!  You have finished part 1!  Good job, </w:t>
      </w:r>
      <w:proofErr w:type="spellStart"/>
      <w:r w:rsidRPr="00113326">
        <w:rPr>
          <w:rFonts w:ascii="Helvetica Neue" w:hAnsi="Helvetica Neue" w:cs="Helvetica Neue"/>
          <w:sz w:val="28"/>
          <w:szCs w:val="28"/>
        </w:rPr>
        <w:t>Pentester</w:t>
      </w:r>
      <w:proofErr w:type="spellEnd"/>
      <w:r w:rsidRPr="00113326">
        <w:rPr>
          <w:rFonts w:ascii="Helvetica Neue" w:hAnsi="Helvetica Neue" w:cs="Helvetica Neue"/>
          <w:sz w:val="28"/>
          <w:szCs w:val="28"/>
        </w:rPr>
        <w:t>!</w:t>
      </w:r>
    </w:p>
    <w:sectPr w:rsidR="003A5999" w:rsidRPr="00113326" w:rsidSect="00113326">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C5476" w14:textId="77777777" w:rsidR="00CA0F55" w:rsidRDefault="00CA0F55" w:rsidP="0069098B">
      <w:r>
        <w:separator/>
      </w:r>
    </w:p>
  </w:endnote>
  <w:endnote w:type="continuationSeparator" w:id="0">
    <w:p w14:paraId="1661C3A8" w14:textId="77777777" w:rsidR="00CA0F55" w:rsidRDefault="00CA0F55" w:rsidP="00690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altName w:val="Segoe UI Symbol"/>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B149" w14:textId="77777777" w:rsidR="0069098B" w:rsidRDefault="0069098B" w:rsidP="00EE6E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335A73" w14:textId="77777777" w:rsidR="0069098B" w:rsidRDefault="0069098B" w:rsidP="006909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B73F9" w14:textId="4DC33BBE" w:rsidR="002B2731" w:rsidRDefault="002B2731">
    <w:pPr>
      <w:pStyle w:val="Footer"/>
    </w:pPr>
    <w:proofErr w:type="spellStart"/>
    <w:r>
      <w:t>Pentesting</w:t>
    </w:r>
    <w:proofErr w:type="spellEnd"/>
    <w:r>
      <w:t xml:space="preserve"> Part 1</w:t>
    </w:r>
  </w:p>
  <w:p w14:paraId="42A4AA83" w14:textId="77777777" w:rsidR="0069098B" w:rsidRDefault="0069098B" w:rsidP="006909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9D61C" w14:textId="77777777" w:rsidR="00CA0F55" w:rsidRDefault="00CA0F55" w:rsidP="0069098B">
      <w:r>
        <w:separator/>
      </w:r>
    </w:p>
  </w:footnote>
  <w:footnote w:type="continuationSeparator" w:id="0">
    <w:p w14:paraId="76C5DECC" w14:textId="77777777" w:rsidR="00CA0F55" w:rsidRDefault="00CA0F55" w:rsidP="006909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91E53BF"/>
    <w:multiLevelType w:val="hybridMultilevel"/>
    <w:tmpl w:val="BCFC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E062F"/>
    <w:multiLevelType w:val="hybridMultilevel"/>
    <w:tmpl w:val="3A100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46E83"/>
    <w:multiLevelType w:val="hybridMultilevel"/>
    <w:tmpl w:val="C7EE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83619"/>
    <w:multiLevelType w:val="hybridMultilevel"/>
    <w:tmpl w:val="C098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4F406F"/>
    <w:multiLevelType w:val="hybridMultilevel"/>
    <w:tmpl w:val="229C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827F1"/>
    <w:multiLevelType w:val="hybridMultilevel"/>
    <w:tmpl w:val="8D5A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C099C"/>
    <w:multiLevelType w:val="hybridMultilevel"/>
    <w:tmpl w:val="9E44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7B6161"/>
    <w:multiLevelType w:val="hybridMultilevel"/>
    <w:tmpl w:val="4504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7A5E8E"/>
    <w:multiLevelType w:val="hybridMultilevel"/>
    <w:tmpl w:val="825A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16A7E"/>
    <w:multiLevelType w:val="hybridMultilevel"/>
    <w:tmpl w:val="261E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5F013C"/>
    <w:multiLevelType w:val="hybridMultilevel"/>
    <w:tmpl w:val="A0100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4"/>
  </w:num>
  <w:num w:numId="4">
    <w:abstractNumId w:val="13"/>
  </w:num>
  <w:num w:numId="5">
    <w:abstractNumId w:val="6"/>
  </w:num>
  <w:num w:numId="6">
    <w:abstractNumId w:val="9"/>
  </w:num>
  <w:num w:numId="7">
    <w:abstractNumId w:val="1"/>
  </w:num>
  <w:num w:numId="8">
    <w:abstractNumId w:val="2"/>
  </w:num>
  <w:num w:numId="9">
    <w:abstractNumId w:val="3"/>
  </w:num>
  <w:num w:numId="10">
    <w:abstractNumId w:val="4"/>
  </w:num>
  <w:num w:numId="11">
    <w:abstractNumId w:val="5"/>
  </w:num>
  <w:num w:numId="12">
    <w:abstractNumId w:val="11"/>
  </w:num>
  <w:num w:numId="13">
    <w:abstractNumId w:val="10"/>
  </w:num>
  <w:num w:numId="14">
    <w:abstractNumId w:val="15"/>
  </w:num>
  <w:num w:numId="15">
    <w:abstractNumId w:val="16"/>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46"/>
    <w:rsid w:val="00003114"/>
    <w:rsid w:val="000E128E"/>
    <w:rsid w:val="001042CE"/>
    <w:rsid w:val="00113326"/>
    <w:rsid w:val="00156791"/>
    <w:rsid w:val="00171B89"/>
    <w:rsid w:val="00182EA9"/>
    <w:rsid w:val="00230DDA"/>
    <w:rsid w:val="00245110"/>
    <w:rsid w:val="002461AC"/>
    <w:rsid w:val="00255419"/>
    <w:rsid w:val="00276302"/>
    <w:rsid w:val="002816A4"/>
    <w:rsid w:val="00293D0F"/>
    <w:rsid w:val="002B2731"/>
    <w:rsid w:val="002F5615"/>
    <w:rsid w:val="00326EEF"/>
    <w:rsid w:val="00335746"/>
    <w:rsid w:val="0036700E"/>
    <w:rsid w:val="003712DA"/>
    <w:rsid w:val="003A0AEB"/>
    <w:rsid w:val="003A5598"/>
    <w:rsid w:val="003A5999"/>
    <w:rsid w:val="00403395"/>
    <w:rsid w:val="00465C17"/>
    <w:rsid w:val="0047561C"/>
    <w:rsid w:val="004B0BBB"/>
    <w:rsid w:val="004E0506"/>
    <w:rsid w:val="004E43D6"/>
    <w:rsid w:val="005F5611"/>
    <w:rsid w:val="0062434A"/>
    <w:rsid w:val="00640129"/>
    <w:rsid w:val="0069098B"/>
    <w:rsid w:val="006A513C"/>
    <w:rsid w:val="006C1D3C"/>
    <w:rsid w:val="006C5B3F"/>
    <w:rsid w:val="00701B96"/>
    <w:rsid w:val="0078438D"/>
    <w:rsid w:val="00796AA4"/>
    <w:rsid w:val="007B1097"/>
    <w:rsid w:val="007C757A"/>
    <w:rsid w:val="007F5D1C"/>
    <w:rsid w:val="00832291"/>
    <w:rsid w:val="008370FB"/>
    <w:rsid w:val="0085437E"/>
    <w:rsid w:val="00885C88"/>
    <w:rsid w:val="0090239D"/>
    <w:rsid w:val="00910058"/>
    <w:rsid w:val="0092594B"/>
    <w:rsid w:val="009644E6"/>
    <w:rsid w:val="00971D29"/>
    <w:rsid w:val="009920D4"/>
    <w:rsid w:val="009B272F"/>
    <w:rsid w:val="009B4489"/>
    <w:rsid w:val="009C79DE"/>
    <w:rsid w:val="009D654F"/>
    <w:rsid w:val="009E31A0"/>
    <w:rsid w:val="00A17BF9"/>
    <w:rsid w:val="00A22CF7"/>
    <w:rsid w:val="00A45A79"/>
    <w:rsid w:val="00A946C6"/>
    <w:rsid w:val="00AC0834"/>
    <w:rsid w:val="00AE6580"/>
    <w:rsid w:val="00B64AFA"/>
    <w:rsid w:val="00BD1A09"/>
    <w:rsid w:val="00BD345D"/>
    <w:rsid w:val="00C11881"/>
    <w:rsid w:val="00C23B00"/>
    <w:rsid w:val="00C56255"/>
    <w:rsid w:val="00CA0F55"/>
    <w:rsid w:val="00D831F3"/>
    <w:rsid w:val="00DA5284"/>
    <w:rsid w:val="00E33739"/>
    <w:rsid w:val="00E97C33"/>
    <w:rsid w:val="00F035EB"/>
    <w:rsid w:val="00F32C68"/>
    <w:rsid w:val="00F6760B"/>
    <w:rsid w:val="00F709B9"/>
    <w:rsid w:val="00FC0D4D"/>
    <w:rsid w:val="00FD183B"/>
    <w:rsid w:val="00FE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BC43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255419"/>
  </w:style>
  <w:style w:type="paragraph" w:styleId="Heading1">
    <w:name w:val="heading 1"/>
    <w:basedOn w:val="Normal"/>
    <w:next w:val="Normal"/>
    <w:link w:val="Heading1Char"/>
    <w:uiPriority w:val="9"/>
    <w:qFormat/>
    <w:rsid w:val="0033574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74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35746"/>
    <w:pPr>
      <w:ind w:left="720"/>
      <w:contextualSpacing/>
    </w:pPr>
  </w:style>
  <w:style w:type="character" w:styleId="Hyperlink">
    <w:name w:val="Hyperlink"/>
    <w:basedOn w:val="DefaultParagraphFont"/>
    <w:uiPriority w:val="99"/>
    <w:unhideWhenUsed/>
    <w:rsid w:val="00335746"/>
    <w:rPr>
      <w:color w:val="0563C1" w:themeColor="hyperlink"/>
      <w:u w:val="single"/>
    </w:rPr>
  </w:style>
  <w:style w:type="table" w:styleId="TableGrid">
    <w:name w:val="Table Grid"/>
    <w:basedOn w:val="TableNormal"/>
    <w:uiPriority w:val="39"/>
    <w:rsid w:val="00832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229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32291"/>
  </w:style>
  <w:style w:type="character" w:styleId="HTMLCode">
    <w:name w:val="HTML Code"/>
    <w:basedOn w:val="DefaultParagraphFont"/>
    <w:uiPriority w:val="99"/>
    <w:semiHidden/>
    <w:unhideWhenUsed/>
    <w:rsid w:val="00832291"/>
    <w:rPr>
      <w:rFonts w:ascii="Courier New" w:eastAsiaTheme="minorHAnsi" w:hAnsi="Courier New" w:cs="Courier New"/>
      <w:sz w:val="20"/>
      <w:szCs w:val="20"/>
    </w:rPr>
  </w:style>
  <w:style w:type="paragraph" w:styleId="Footer">
    <w:name w:val="footer"/>
    <w:basedOn w:val="Normal"/>
    <w:link w:val="FooterChar"/>
    <w:uiPriority w:val="99"/>
    <w:unhideWhenUsed/>
    <w:rsid w:val="0069098B"/>
    <w:pPr>
      <w:tabs>
        <w:tab w:val="center" w:pos="4680"/>
        <w:tab w:val="right" w:pos="9360"/>
      </w:tabs>
    </w:pPr>
  </w:style>
  <w:style w:type="character" w:customStyle="1" w:styleId="FooterChar">
    <w:name w:val="Footer Char"/>
    <w:basedOn w:val="DefaultParagraphFont"/>
    <w:link w:val="Footer"/>
    <w:uiPriority w:val="99"/>
    <w:rsid w:val="0069098B"/>
  </w:style>
  <w:style w:type="character" w:styleId="PageNumber">
    <w:name w:val="page number"/>
    <w:basedOn w:val="DefaultParagraphFont"/>
    <w:uiPriority w:val="99"/>
    <w:semiHidden/>
    <w:unhideWhenUsed/>
    <w:rsid w:val="0069098B"/>
  </w:style>
  <w:style w:type="paragraph" w:styleId="Header">
    <w:name w:val="header"/>
    <w:basedOn w:val="Normal"/>
    <w:link w:val="HeaderChar"/>
    <w:uiPriority w:val="99"/>
    <w:unhideWhenUsed/>
    <w:rsid w:val="002B2731"/>
    <w:pPr>
      <w:tabs>
        <w:tab w:val="center" w:pos="4680"/>
        <w:tab w:val="right" w:pos="9360"/>
      </w:tabs>
    </w:pPr>
  </w:style>
  <w:style w:type="character" w:customStyle="1" w:styleId="HeaderChar">
    <w:name w:val="Header Char"/>
    <w:basedOn w:val="DefaultParagraphFont"/>
    <w:link w:val="Header"/>
    <w:uiPriority w:val="99"/>
    <w:rsid w:val="002B2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691">
      <w:bodyDiv w:val="1"/>
      <w:marLeft w:val="0"/>
      <w:marRight w:val="0"/>
      <w:marTop w:val="0"/>
      <w:marBottom w:val="0"/>
      <w:divBdr>
        <w:top w:val="none" w:sz="0" w:space="0" w:color="auto"/>
        <w:left w:val="none" w:sz="0" w:space="0" w:color="auto"/>
        <w:bottom w:val="none" w:sz="0" w:space="0" w:color="auto"/>
        <w:right w:val="none" w:sz="0" w:space="0" w:color="auto"/>
      </w:divBdr>
    </w:div>
    <w:div w:id="972713049">
      <w:bodyDiv w:val="1"/>
      <w:marLeft w:val="0"/>
      <w:marRight w:val="0"/>
      <w:marTop w:val="0"/>
      <w:marBottom w:val="0"/>
      <w:divBdr>
        <w:top w:val="none" w:sz="0" w:space="0" w:color="auto"/>
        <w:left w:val="none" w:sz="0" w:space="0" w:color="auto"/>
        <w:bottom w:val="none" w:sz="0" w:space="0" w:color="auto"/>
        <w:right w:val="none" w:sz="0" w:space="0" w:color="auto"/>
      </w:divBdr>
    </w:div>
    <w:div w:id="1098405345">
      <w:bodyDiv w:val="1"/>
      <w:marLeft w:val="0"/>
      <w:marRight w:val="0"/>
      <w:marTop w:val="0"/>
      <w:marBottom w:val="0"/>
      <w:divBdr>
        <w:top w:val="none" w:sz="0" w:space="0" w:color="auto"/>
        <w:left w:val="none" w:sz="0" w:space="0" w:color="auto"/>
        <w:bottom w:val="none" w:sz="0" w:space="0" w:color="auto"/>
        <w:right w:val="none" w:sz="0" w:space="0" w:color="auto"/>
      </w:divBdr>
    </w:div>
    <w:div w:id="1616935753">
      <w:bodyDiv w:val="1"/>
      <w:marLeft w:val="0"/>
      <w:marRight w:val="0"/>
      <w:marTop w:val="0"/>
      <w:marBottom w:val="0"/>
      <w:divBdr>
        <w:top w:val="none" w:sz="0" w:space="0" w:color="auto"/>
        <w:left w:val="none" w:sz="0" w:space="0" w:color="auto"/>
        <w:bottom w:val="none" w:sz="0" w:space="0" w:color="auto"/>
        <w:right w:val="none" w:sz="0" w:space="0" w:color="auto"/>
      </w:divBdr>
    </w:div>
    <w:div w:id="1971327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4090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McCanna</dc:creator>
  <cp:keywords/>
  <dc:description/>
  <cp:lastModifiedBy>Patrick McCanna</cp:lastModifiedBy>
  <cp:revision>2</cp:revision>
  <cp:lastPrinted>2016-07-20T23:03:00Z</cp:lastPrinted>
  <dcterms:created xsi:type="dcterms:W3CDTF">2016-09-20T16:58:00Z</dcterms:created>
  <dcterms:modified xsi:type="dcterms:W3CDTF">2016-09-20T16:58:00Z</dcterms:modified>
</cp:coreProperties>
</file>